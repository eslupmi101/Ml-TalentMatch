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85DC8" w:rsidRDefault="00085DF2">
      <w:pPr>
        <w:pStyle w:val="documentname"/>
        <w:pBdr>
          <w:bottom w:val="none" w:sz="0" w:space="0" w:color="auto"/>
        </w:pBdr>
      </w:pPr>
      <w:r>
        <w:rPr>
          <w:rStyle w:val="span"/>
        </w:rPr>
        <w:t>Iva</w:t>
      </w:r>
      <w:r>
        <w:rPr>
          <w:rStyle w:val="span"/>
          <w:lang w:val="en-US"/>
        </w:rPr>
        <w:t>n</w:t>
      </w:r>
      <w:r w:rsidR="00000000">
        <w:rPr>
          <w:rStyle w:val="span"/>
        </w:rPr>
        <w:t xml:space="preserve"> Melnichnikov</w:t>
      </w:r>
    </w:p>
    <w:p w:rsidR="00485DC8" w:rsidRDefault="00000000">
      <w:pPr>
        <w:pStyle w:val="documentresumeTitle"/>
      </w:pPr>
      <w:r>
        <w:t>Software Engineer</w:t>
      </w:r>
    </w:p>
    <w:tbl>
      <w:tblPr>
        <w:tblStyle w:val="documentaddress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820"/>
        <w:gridCol w:w="5820"/>
      </w:tblGrid>
      <w:tr w:rsidR="00485DC8">
        <w:trPr>
          <w:tblCellSpacing w:w="0" w:type="dxa"/>
        </w:trPr>
        <w:tc>
          <w:tcPr>
            <w:tcW w:w="582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iconIn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5320"/>
            </w:tblGrid>
            <w:tr w:rsidR="00485DC8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hideMark/>
                </w:tcPr>
                <w:p w:rsidR="00485DC8" w:rsidRDefault="00000000">
                  <w:pPr>
                    <w:rPr>
                      <w:rStyle w:val="documentaddressLeft"/>
                      <w:sz w:val="22"/>
                      <w:szCs w:val="22"/>
                    </w:rPr>
                  </w:pPr>
                  <w:r>
                    <w:rPr>
                      <w:rStyle w:val="documenticonRowiconSvg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56669" cy="256289"/>
                        <wp:effectExtent l="0" t="0" r="0" b="0"/>
                        <wp:docPr id="100002" name="Рисунок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426826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85DC8" w:rsidRDefault="00000000">
                  <w:pPr>
                    <w:pStyle w:val="documentasposeztyaddresstable"/>
                    <w:rPr>
                      <w:rStyle w:val="documenticonRowicoTxt"/>
                      <w:sz w:val="22"/>
                      <w:szCs w:val="22"/>
                    </w:rPr>
                  </w:pPr>
                  <w:r>
                    <w:rPr>
                      <w:rStyle w:val="span"/>
                      <w:sz w:val="22"/>
                      <w:szCs w:val="22"/>
                    </w:rPr>
                    <w:t>Moscow,</w:t>
                  </w:r>
                  <w:r>
                    <w:rPr>
                      <w:rStyle w:val="documenticonRowicoTxt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sz w:val="22"/>
                      <w:szCs w:val="22"/>
                    </w:rPr>
                    <w:t>Moscow, 125310</w:t>
                  </w:r>
                </w:p>
              </w:tc>
            </w:tr>
          </w:tbl>
          <w:p w:rsidR="00485DC8" w:rsidRDefault="00485DC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5320"/>
            </w:tblGrid>
            <w:tr w:rsidR="00485DC8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hideMark/>
                </w:tcPr>
                <w:p w:rsidR="00485DC8" w:rsidRDefault="00000000">
                  <w:pPr>
                    <w:rPr>
                      <w:rStyle w:val="documentaddressLeft"/>
                      <w:sz w:val="22"/>
                      <w:szCs w:val="22"/>
                    </w:rPr>
                  </w:pPr>
                  <w:r>
                    <w:rPr>
                      <w:rStyle w:val="documenticonRowiconSvg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56669" cy="256289"/>
                        <wp:effectExtent l="0" t="0" r="0" b="0"/>
                        <wp:docPr id="100003" name="Рисунок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46523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85DC8" w:rsidRDefault="00000000">
                  <w:pPr>
                    <w:pStyle w:val="documentasposeztyaddresstable"/>
                    <w:rPr>
                      <w:rStyle w:val="documenticonRowicoTxt"/>
                      <w:sz w:val="22"/>
                      <w:szCs w:val="22"/>
                    </w:rPr>
                  </w:pPr>
                  <w:r>
                    <w:rPr>
                      <w:rStyle w:val="span"/>
                      <w:sz w:val="22"/>
                      <w:szCs w:val="22"/>
                    </w:rPr>
                    <w:t>799934</w:t>
                  </w:r>
                  <w:r w:rsidR="00085DF2">
                    <w:rPr>
                      <w:rStyle w:val="span"/>
                      <w:sz w:val="22"/>
                      <w:szCs w:val="22"/>
                      <w:lang w:val="en-US"/>
                    </w:rPr>
                    <w:t>000</w:t>
                  </w:r>
                  <w:r>
                    <w:rPr>
                      <w:rStyle w:val="span"/>
                      <w:sz w:val="22"/>
                      <w:szCs w:val="22"/>
                    </w:rPr>
                    <w:t>99</w:t>
                  </w:r>
                  <w:r>
                    <w:rPr>
                      <w:rStyle w:val="documenticonRowicoTxt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485DC8" w:rsidRDefault="00485DC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5320"/>
            </w:tblGrid>
            <w:tr w:rsidR="00485DC8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hideMark/>
                </w:tcPr>
                <w:p w:rsidR="00485DC8" w:rsidRDefault="00000000">
                  <w:pPr>
                    <w:rPr>
                      <w:rStyle w:val="documentaddressLeft"/>
                      <w:sz w:val="22"/>
                      <w:szCs w:val="22"/>
                    </w:rPr>
                  </w:pPr>
                  <w:r>
                    <w:rPr>
                      <w:rStyle w:val="documenticonRowiconSvg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56669" cy="256289"/>
                        <wp:effectExtent l="0" t="0" r="0" b="0"/>
                        <wp:docPr id="100004" name="Рисунок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031722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85DC8" w:rsidRDefault="00085DF2">
                  <w:pPr>
                    <w:pStyle w:val="documentasposeztyaddresstable"/>
                    <w:rPr>
                      <w:rStyle w:val="documenticonRowicoTxt"/>
                      <w:sz w:val="22"/>
                      <w:szCs w:val="22"/>
                    </w:rPr>
                  </w:pPr>
                  <w:r>
                    <w:rPr>
                      <w:rStyle w:val="span"/>
                      <w:sz w:val="22"/>
                      <w:szCs w:val="22"/>
                      <w:lang w:val="en-US"/>
                    </w:rPr>
                    <w:t>ivan</w:t>
                  </w:r>
                  <w:r w:rsidR="00000000">
                    <w:rPr>
                      <w:rStyle w:val="span"/>
                      <w:sz w:val="22"/>
                      <w:szCs w:val="22"/>
                    </w:rPr>
                    <w:t>m</w:t>
                  </w:r>
                  <w:r>
                    <w:rPr>
                      <w:rStyle w:val="span"/>
                      <w:sz w:val="22"/>
                      <w:szCs w:val="22"/>
                      <w:lang w:val="en-US"/>
                    </w:rPr>
                    <w:t>000</w:t>
                  </w:r>
                  <w:r w:rsidR="00000000">
                    <w:rPr>
                      <w:rStyle w:val="span"/>
                      <w:sz w:val="22"/>
                      <w:szCs w:val="22"/>
                    </w:rPr>
                    <w:t>90@gmail.com</w:t>
                  </w:r>
                </w:p>
              </w:tc>
            </w:tr>
          </w:tbl>
          <w:p w:rsidR="00485DC8" w:rsidRDefault="00485DC8">
            <w:pPr>
              <w:rPr>
                <w:rStyle w:val="documentaddressLeft"/>
                <w:sz w:val="22"/>
                <w:szCs w:val="22"/>
              </w:rPr>
            </w:pPr>
          </w:p>
        </w:tc>
        <w:tc>
          <w:tcPr>
            <w:tcW w:w="582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iconIn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5320"/>
            </w:tblGrid>
            <w:tr w:rsidR="00485DC8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hideMark/>
                </w:tcPr>
                <w:p w:rsidR="00485DC8" w:rsidRDefault="00000000">
                  <w:pPr>
                    <w:rPr>
                      <w:rStyle w:val="documentaddressRight"/>
                      <w:sz w:val="22"/>
                      <w:szCs w:val="22"/>
                    </w:rPr>
                  </w:pPr>
                  <w:r>
                    <w:rPr>
                      <w:rStyle w:val="documenticonRowiconSvg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56669" cy="256289"/>
                        <wp:effectExtent l="0" t="0" r="0" b="0"/>
                        <wp:docPr id="100005" name="Рисунок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919526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85DC8" w:rsidRDefault="00000000">
                  <w:pPr>
                    <w:pStyle w:val="documentasposeztyaddresstable"/>
                    <w:rPr>
                      <w:rStyle w:val="documenticonRowicoTxt"/>
                      <w:sz w:val="22"/>
                      <w:szCs w:val="22"/>
                    </w:rPr>
                  </w:pPr>
                  <w:r>
                    <w:rPr>
                      <w:rStyle w:val="documenticonRowicoTxt"/>
                      <w:sz w:val="22"/>
                      <w:szCs w:val="22"/>
                    </w:rPr>
                    <w:t>https://linkedin.com/in/</w:t>
                  </w:r>
                  <w:r w:rsidR="00085DF2">
                    <w:rPr>
                      <w:rStyle w:val="documenticonRowicoTxt"/>
                      <w:sz w:val="22"/>
                      <w:szCs w:val="22"/>
                      <w:lang w:val="en-US"/>
                    </w:rPr>
                    <w:t>iv</w:t>
                  </w:r>
                  <w:r>
                    <w:rPr>
                      <w:rStyle w:val="documenticonRowicoTxt"/>
                      <w:sz w:val="22"/>
                      <w:szCs w:val="22"/>
                    </w:rPr>
                    <w:t>-melnichnikov</w:t>
                  </w:r>
                </w:p>
              </w:tc>
            </w:tr>
          </w:tbl>
          <w:p w:rsidR="00485DC8" w:rsidRDefault="00485DC8">
            <w:pPr>
              <w:rPr>
                <w:rStyle w:val="documentaddressRight"/>
                <w:sz w:val="22"/>
                <w:szCs w:val="22"/>
              </w:rPr>
            </w:pPr>
          </w:p>
        </w:tc>
      </w:tr>
    </w:tbl>
    <w:p w:rsidR="00485DC8" w:rsidRPr="00085DF2" w:rsidRDefault="00000000">
      <w:pPr>
        <w:pStyle w:val="p"/>
        <w:spacing w:before="400" w:line="300" w:lineRule="atLeast"/>
        <w:rPr>
          <w:sz w:val="22"/>
          <w:szCs w:val="22"/>
          <w:lang w:val="en-US"/>
        </w:rPr>
      </w:pPr>
      <w:r w:rsidRPr="00085DF2">
        <w:rPr>
          <w:sz w:val="22"/>
          <w:szCs w:val="22"/>
          <w:lang w:val="en-US"/>
        </w:rPr>
        <w:t>Enthusiastic software engineer eager to contribute to team success through hard work and attention to details. Track record of success with several big Russian companies. Solid history of spearheading back-end development of large-scale and complex projects from conception to completion. A team player with leadership and mentorship experience, as well as close collaboration with businesses to meet the needs of end users.</w:t>
      </w:r>
    </w:p>
    <w:p w:rsidR="00485DC8" w:rsidRPr="00085DF2" w:rsidRDefault="00485DC8">
      <w:pPr>
        <w:spacing w:line="400" w:lineRule="exact"/>
        <w:rPr>
          <w:lang w:val="en-US"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1040"/>
      </w:tblGrid>
      <w:tr w:rsidR="00485DC8">
        <w:trPr>
          <w:tblCellSpacing w:w="0" w:type="dxa"/>
        </w:trPr>
        <w:tc>
          <w:tcPr>
            <w:tcW w:w="600" w:type="dxa"/>
            <w:shd w:val="clear" w:color="auto" w:fill="25293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headingIcon"/>
              <w:spacing w:line="300" w:lineRule="atLeast"/>
              <w:rPr>
                <w:rStyle w:val="documenticonCell"/>
                <w:b/>
                <w:bCs/>
                <w:sz w:val="22"/>
                <w:szCs w:val="22"/>
              </w:rPr>
            </w:pPr>
            <w:r>
              <w:rPr>
                <w:rStyle w:val="documenticonCell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80250" cy="379688"/>
                  <wp:effectExtent l="0" t="0" r="0" b="0"/>
                  <wp:docPr id="100006" name="Рисунок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72379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sectiontitle"/>
              <w:spacing w:before="100" w:line="400" w:lineRule="atLeast"/>
              <w:ind w:left="160"/>
              <w:rPr>
                <w:rStyle w:val="documenttitleCell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b/>
                <w:bCs/>
                <w:color w:val="252932"/>
                <w:sz w:val="32"/>
                <w:szCs w:val="32"/>
              </w:rPr>
              <w:t>Skills</w:t>
            </w:r>
          </w:p>
        </w:tc>
      </w:tr>
    </w:tbl>
    <w:p w:rsidR="00485DC8" w:rsidRDefault="00000000">
      <w:pPr>
        <w:spacing w:line="300" w:lineRule="atLeast"/>
        <w:ind w:left="2160"/>
        <w:rPr>
          <w:rStyle w:val="documentratingfieldp"/>
          <w:sz w:val="22"/>
          <w:szCs w:val="22"/>
        </w:rPr>
      </w:pPr>
      <w:r>
        <w:rPr>
          <w:rStyle w:val="documentratingfieldp"/>
          <w:sz w:val="22"/>
          <w:szCs w:val="22"/>
        </w:rPr>
        <w:t>Languages: Java, Kotlin, Groovy, Scala</w:t>
      </w:r>
    </w:p>
    <w:p w:rsidR="00485DC8" w:rsidRDefault="00000000">
      <w:pPr>
        <w:pStyle w:val="documentsinglecolumn"/>
        <w:spacing w:before="100" w:line="300" w:lineRule="atLeast"/>
        <w:ind w:left="2160"/>
        <w:rPr>
          <w:sz w:val="22"/>
          <w:szCs w:val="22"/>
        </w:rPr>
      </w:pPr>
      <w:r>
        <w:rPr>
          <w:rStyle w:val="documentratingfieldp"/>
          <w:sz w:val="22"/>
          <w:szCs w:val="22"/>
        </w:rPr>
        <w:t>RDBMS: PostgreSQL, Oracle</w:t>
      </w:r>
    </w:p>
    <w:p w:rsidR="00485DC8" w:rsidRPr="00085DF2" w:rsidRDefault="00000000">
      <w:pPr>
        <w:pStyle w:val="documentsinglecolumn"/>
        <w:spacing w:before="100" w:line="300" w:lineRule="atLeast"/>
        <w:ind w:left="2160"/>
        <w:rPr>
          <w:sz w:val="22"/>
          <w:szCs w:val="22"/>
          <w:lang w:val="en-US"/>
        </w:rPr>
      </w:pPr>
      <w:r w:rsidRPr="00085DF2">
        <w:rPr>
          <w:rStyle w:val="documentratingfieldp"/>
          <w:sz w:val="22"/>
          <w:szCs w:val="22"/>
          <w:lang w:val="en-US"/>
        </w:rPr>
        <w:t>NoSQL: MongoDB, Cassandra, Clickhouse, Elasticsearch, Infinispan</w:t>
      </w:r>
    </w:p>
    <w:p w:rsidR="00485DC8" w:rsidRPr="00085DF2" w:rsidRDefault="00000000">
      <w:pPr>
        <w:pStyle w:val="documentsinglecolumn"/>
        <w:spacing w:before="100" w:line="300" w:lineRule="atLeast"/>
        <w:ind w:left="2160"/>
        <w:rPr>
          <w:sz w:val="22"/>
          <w:szCs w:val="22"/>
          <w:lang w:val="en-US"/>
        </w:rPr>
      </w:pPr>
      <w:r w:rsidRPr="00085DF2">
        <w:rPr>
          <w:rStyle w:val="documentratingfieldp"/>
          <w:sz w:val="22"/>
          <w:szCs w:val="22"/>
          <w:lang w:val="en-US"/>
        </w:rPr>
        <w:t>Techs: Spring (Core, Cloud, Boot), ORMS (Hibernate, MyBatis), Java specs ( JMS, JAX-RS, JAX-WS), JUnit, Spock, Testcontainers, GraphQL, Vert.X, Kafka, RabbitMQ, Docker (Swarm, Compose), Proxmox VE, SOA/REST/Web Services, WebSockets</w:t>
      </w:r>
    </w:p>
    <w:p w:rsidR="00485DC8" w:rsidRPr="00085DF2" w:rsidRDefault="00485DC8">
      <w:pPr>
        <w:spacing w:line="400" w:lineRule="exact"/>
        <w:rPr>
          <w:lang w:val="en-US"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1040"/>
      </w:tblGrid>
      <w:tr w:rsidR="00485DC8">
        <w:trPr>
          <w:tblCellSpacing w:w="0" w:type="dxa"/>
        </w:trPr>
        <w:tc>
          <w:tcPr>
            <w:tcW w:w="600" w:type="dxa"/>
            <w:shd w:val="clear" w:color="auto" w:fill="25293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headingIcon"/>
              <w:spacing w:line="300" w:lineRule="atLeast"/>
              <w:rPr>
                <w:rStyle w:val="documenticonCell"/>
                <w:b/>
                <w:bCs/>
                <w:sz w:val="22"/>
                <w:szCs w:val="22"/>
              </w:rPr>
            </w:pPr>
            <w:r>
              <w:rPr>
                <w:rStyle w:val="documenticonCell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80250" cy="379688"/>
                  <wp:effectExtent l="0" t="0" r="0" b="0"/>
                  <wp:docPr id="100007" name="Рисунок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24103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sectiontitle"/>
              <w:spacing w:before="100" w:line="400" w:lineRule="atLeast"/>
              <w:ind w:left="160"/>
              <w:rPr>
                <w:rStyle w:val="documenttitleCell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b/>
                <w:bCs/>
                <w:color w:val="252932"/>
                <w:sz w:val="32"/>
                <w:szCs w:val="32"/>
              </w:rPr>
              <w:t>Work History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 w:rsidRPr="00085DF2">
        <w:trPr>
          <w:tblCellSpacing w:w="0" w:type="dxa"/>
        </w:trPr>
        <w:tc>
          <w:tcPr>
            <w:tcW w:w="2150" w:type="dxa"/>
            <w:tcMar>
              <w:top w:w="18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2019-03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txtBold"/>
              </w:rPr>
              <w:t>- Current</w:t>
            </w:r>
          </w:p>
        </w:tc>
        <w:tc>
          <w:tcPr>
            <w:tcW w:w="9490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lang w:val="en-US"/>
              </w:rPr>
            </w:pPr>
            <w:r w:rsidRPr="00085DF2">
              <w:rPr>
                <w:rStyle w:val="divdocumentjobtitle"/>
                <w:b/>
                <w:bCs/>
                <w:lang w:val="en-US"/>
              </w:rPr>
              <w:t>Software Engineer</w:t>
            </w:r>
            <w:r w:rsidRPr="00085DF2">
              <w:rPr>
                <w:rStyle w:val="documentmb5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i/>
                <w:iCs/>
                <w:sz w:val="22"/>
                <w:szCs w:val="22"/>
                <w:lang w:val="en-US"/>
              </w:rPr>
              <w:t>Mail.ru Group, Moscow</w:t>
            </w:r>
            <w:r w:rsidRPr="00085DF2"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Project: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 Financial marketplace for entrepreneurs </w:t>
            </w:r>
            <w:r>
              <w:rPr>
                <w:rStyle w:val="span"/>
                <w:sz w:val="22"/>
                <w:szCs w:val="22"/>
              </w:rPr>
              <w:t>развивай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>.</w:t>
            </w:r>
            <w:r>
              <w:rPr>
                <w:rStyle w:val="span"/>
                <w:sz w:val="22"/>
                <w:szCs w:val="22"/>
              </w:rPr>
              <w:t>рф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 (razvivai.rf)</w:t>
            </w:r>
          </w:p>
          <w:p w:rsidR="00485DC8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</w:rPr>
            </w:pPr>
            <w:r>
              <w:rPr>
                <w:rStyle w:val="10"/>
                <w:b/>
                <w:bCs/>
                <w:sz w:val="22"/>
                <w:szCs w:val="22"/>
              </w:rPr>
              <w:t>Accomplishments: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2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Implemented MVP and shipped it to production in 4 months.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2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Reduced infrastructure price twofold by profiling and tuning JVM apps.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2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Developed system design for platform.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Techs: Java, Kotlin, Groovy, PostgreSQL(debezium), Docker Swarm (migration process to Kubernetes), Kafka.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 w:rsidRPr="00085DF2">
        <w:trPr>
          <w:tblCellSpacing w:w="0" w:type="dxa"/>
        </w:trPr>
        <w:tc>
          <w:tcPr>
            <w:tcW w:w="21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2017-05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txtBold"/>
              </w:rPr>
              <w:t>- 2020-04</w:t>
            </w:r>
          </w:p>
        </w:tc>
        <w:tc>
          <w:tcPr>
            <w:tcW w:w="949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lang w:val="en-US"/>
              </w:rPr>
            </w:pPr>
            <w:r w:rsidRPr="00085DF2">
              <w:rPr>
                <w:rStyle w:val="divdocumentjobtitle"/>
                <w:b/>
                <w:bCs/>
                <w:lang w:val="en-US"/>
              </w:rPr>
              <w:t>Lead Software Engineer</w:t>
            </w:r>
            <w:r w:rsidRPr="00085DF2">
              <w:rPr>
                <w:rStyle w:val="documentmb5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i/>
                <w:iCs/>
                <w:sz w:val="22"/>
                <w:szCs w:val="22"/>
                <w:lang w:val="en-US"/>
              </w:rPr>
              <w:t>Divico LLC, Moscow</w:t>
            </w:r>
            <w:r w:rsidRPr="00085DF2"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 xml:space="preserve">Project: 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>Internal bloggers search platform. Team lead of 5 remote employees.</w:t>
            </w:r>
          </w:p>
          <w:p w:rsidR="00485DC8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</w:rPr>
            </w:pPr>
            <w:r>
              <w:rPr>
                <w:rStyle w:val="10"/>
                <w:b/>
                <w:bCs/>
                <w:sz w:val="22"/>
                <w:szCs w:val="22"/>
              </w:rPr>
              <w:t>Accomplishments: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3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Created infrastructure from scratch on bare metal using Proxmox virtualization and Docker.</w:t>
            </w:r>
          </w:p>
          <w:p w:rsidR="00485DC8" w:rsidRDefault="00000000">
            <w:pPr>
              <w:pStyle w:val="documentulli"/>
              <w:numPr>
                <w:ilvl w:val="0"/>
                <w:numId w:val="3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Organized code review process.</w:t>
            </w:r>
          </w:p>
          <w:p w:rsidR="00485DC8" w:rsidRDefault="00000000">
            <w:pPr>
              <w:pStyle w:val="documentulli"/>
              <w:numPr>
                <w:ilvl w:val="0"/>
                <w:numId w:val="3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Created analytics dataflow of YouTube, Instagram, VK bloggers, which helped to analyze trends in 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lastRenderedPageBreak/>
              <w:t xml:space="preserve">social networks. </w:t>
            </w:r>
            <w:r>
              <w:rPr>
                <w:rStyle w:val="span"/>
                <w:sz w:val="22"/>
                <w:szCs w:val="22"/>
              </w:rPr>
              <w:t>That highly increased marketing revenue.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3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Proposed and created a report management system through close collaboration with end-users that freed up 30 working hours within certain departments.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Techs: Java, Scala, PostgreSQL, Clickhouse, Cassandra, Docker Swarm, RabbitMQ, Spring Dataflow, Elasticsearch.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 w:rsidRPr="00085DF2">
        <w:trPr>
          <w:tblCellSpacing w:w="0" w:type="dxa"/>
        </w:trPr>
        <w:tc>
          <w:tcPr>
            <w:tcW w:w="21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2016-04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txtBold"/>
              </w:rPr>
              <w:t>- 2019-03</w:t>
            </w:r>
          </w:p>
        </w:tc>
        <w:tc>
          <w:tcPr>
            <w:tcW w:w="949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lang w:val="en-US"/>
              </w:rPr>
            </w:pPr>
            <w:r w:rsidRPr="00085DF2">
              <w:rPr>
                <w:rStyle w:val="divdocumentjobtitle"/>
                <w:b/>
                <w:bCs/>
                <w:lang w:val="en-US"/>
              </w:rPr>
              <w:t>Software Engineer</w:t>
            </w:r>
            <w:r w:rsidRPr="00085DF2">
              <w:rPr>
                <w:rStyle w:val="documentmb5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i/>
                <w:iCs/>
                <w:sz w:val="22"/>
                <w:szCs w:val="22"/>
                <w:lang w:val="en-US"/>
              </w:rPr>
              <w:t>Nexign, Moscow</w:t>
            </w:r>
            <w:r w:rsidRPr="00085DF2"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Projects:</w:t>
            </w:r>
          </w:p>
          <w:p w:rsidR="00485DC8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MegaFon(tier 1 telecom operator) customer portal API, Billing API, Digital Tourism platform, Push notifications API, support chat. </w:t>
            </w:r>
            <w:r>
              <w:rPr>
                <w:rStyle w:val="span"/>
                <w:sz w:val="22"/>
                <w:szCs w:val="22"/>
              </w:rPr>
              <w:t>(https://lk.megafon.ru)</w:t>
            </w:r>
          </w:p>
          <w:p w:rsidR="00485DC8" w:rsidRDefault="00000000">
            <w:pPr>
              <w:pStyle w:val="documentulli"/>
              <w:numPr>
                <w:ilvl w:val="0"/>
                <w:numId w:val="4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Billing Platform, API Gateway service</w:t>
            </w:r>
          </w:p>
          <w:p w:rsidR="00485DC8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</w:rPr>
            </w:pPr>
            <w:r>
              <w:rPr>
                <w:rStyle w:val="10"/>
                <w:b/>
                <w:bCs/>
                <w:sz w:val="22"/>
                <w:szCs w:val="22"/>
              </w:rPr>
              <w:t>Accomplishments: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Orchestrated efficient large-scale software deployments, including testing features, correcting code and code reviewing.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Designed and developed a support chat that facilitated communication with end-users.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Contributed to Histone2 template engine. (https://github.com/MegafonWebLab/histone-java2)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Developed API gateway service based on GraphQL specification.</w:t>
            </w:r>
          </w:p>
          <w:p w:rsidR="00485DC8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Developed API for tourist activity visualization</w:t>
            </w: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in major Russian cities. </w:t>
            </w:r>
            <w:r>
              <w:rPr>
                <w:rStyle w:val="span"/>
                <w:sz w:val="22"/>
                <w:szCs w:val="22"/>
              </w:rPr>
              <w:t>(https://bdtour.megafon.ru/)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5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Assisted with the interviewing and hiring of software engineers.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Techs: Java, Vert.x, MongonDB, PostgreSQL, RabbitMQ, Zookeeper, Docker Swarm.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 w:rsidRPr="00085DF2">
        <w:trPr>
          <w:tblCellSpacing w:w="0" w:type="dxa"/>
        </w:trPr>
        <w:tc>
          <w:tcPr>
            <w:tcW w:w="21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2014-07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txtBold"/>
              </w:rPr>
              <w:t>- 2016-04</w:t>
            </w:r>
          </w:p>
        </w:tc>
        <w:tc>
          <w:tcPr>
            <w:tcW w:w="949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lang w:val="en-US"/>
              </w:rPr>
            </w:pPr>
            <w:r w:rsidRPr="00085DF2">
              <w:rPr>
                <w:rStyle w:val="divdocumentjobtitle"/>
                <w:b/>
                <w:bCs/>
                <w:lang w:val="en-US"/>
              </w:rPr>
              <w:t>Software Engineer</w:t>
            </w:r>
            <w:r w:rsidRPr="00085DF2">
              <w:rPr>
                <w:rStyle w:val="documentmb5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documentmb5Paragraph"/>
              <w:spacing w:after="100" w:line="320" w:lineRule="atLeast"/>
              <w:ind w:right="300"/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i/>
                <w:iCs/>
                <w:sz w:val="22"/>
                <w:szCs w:val="22"/>
                <w:lang w:val="en-US"/>
              </w:rPr>
              <w:t>Eldorado LLC, Moscow</w:t>
            </w:r>
            <w:r w:rsidRPr="00085DF2">
              <w:rPr>
                <w:rStyle w:val="documenttwocolparasinglecolumn"/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Projects:</w:t>
            </w:r>
            <w:r w:rsidRPr="00085DF2">
              <w:rPr>
                <w:rStyle w:val="span"/>
                <w:sz w:val="22"/>
                <w:szCs w:val="22"/>
                <w:lang w:val="en-US"/>
              </w:rPr>
              <w:t xml:space="preserve"> Online store eldorado.ru and mobile application for employees.</w:t>
            </w:r>
          </w:p>
          <w:p w:rsidR="00485DC8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</w:rPr>
            </w:pPr>
            <w:r>
              <w:rPr>
                <w:rStyle w:val="10"/>
                <w:b/>
                <w:bCs/>
                <w:sz w:val="22"/>
                <w:szCs w:val="22"/>
              </w:rPr>
              <w:t>Accomplishments: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6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Took a significant part in the development of online platform on SAP Hybris platform.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6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Rewrote PL/SQL business logic to Java API.</w:t>
            </w:r>
          </w:p>
          <w:p w:rsidR="00485DC8" w:rsidRPr="00085DF2" w:rsidRDefault="00000000">
            <w:pPr>
              <w:pStyle w:val="documentulli"/>
              <w:numPr>
                <w:ilvl w:val="0"/>
                <w:numId w:val="6"/>
              </w:numPr>
              <w:spacing w:line="320" w:lineRule="atLeast"/>
              <w:ind w:left="300" w:right="300" w:hanging="261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span"/>
                <w:sz w:val="22"/>
                <w:szCs w:val="22"/>
                <w:lang w:val="en-US"/>
              </w:rPr>
              <w:t>Created a mobile application using Apache Cordova that reduced cashiers workload in stores.</w:t>
            </w:r>
          </w:p>
          <w:p w:rsidR="00485DC8" w:rsidRPr="00085DF2" w:rsidRDefault="00000000">
            <w:pPr>
              <w:pStyle w:val="p"/>
              <w:spacing w:line="320" w:lineRule="atLeast"/>
              <w:ind w:right="300"/>
              <w:rPr>
                <w:rStyle w:val="span"/>
                <w:sz w:val="22"/>
                <w:szCs w:val="22"/>
                <w:lang w:val="en-US"/>
              </w:rPr>
            </w:pPr>
            <w:r w:rsidRPr="00085DF2">
              <w:rPr>
                <w:rStyle w:val="10"/>
                <w:b/>
                <w:bCs/>
                <w:sz w:val="22"/>
                <w:szCs w:val="22"/>
                <w:lang w:val="en-US"/>
              </w:rPr>
              <w:t>Techs: Java, JS(Apache Cordova), Oracle.</w:t>
            </w:r>
          </w:p>
        </w:tc>
      </w:tr>
    </w:tbl>
    <w:p w:rsidR="00485DC8" w:rsidRPr="00085DF2" w:rsidRDefault="00485DC8">
      <w:pPr>
        <w:rPr>
          <w:vanish/>
          <w:lang w:val="en-US"/>
        </w:rPr>
      </w:pPr>
    </w:p>
    <w:p w:rsidR="00485DC8" w:rsidRPr="00085DF2" w:rsidRDefault="00485DC8">
      <w:pPr>
        <w:spacing w:line="400" w:lineRule="exact"/>
        <w:rPr>
          <w:lang w:val="en-US"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1040"/>
      </w:tblGrid>
      <w:tr w:rsidR="00485DC8">
        <w:trPr>
          <w:tblCellSpacing w:w="0" w:type="dxa"/>
        </w:trPr>
        <w:tc>
          <w:tcPr>
            <w:tcW w:w="600" w:type="dxa"/>
            <w:shd w:val="clear" w:color="auto" w:fill="25293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headingIcon"/>
              <w:spacing w:line="300" w:lineRule="atLeast"/>
              <w:rPr>
                <w:rStyle w:val="documenticonCell"/>
                <w:b/>
                <w:bCs/>
                <w:sz w:val="22"/>
                <w:szCs w:val="22"/>
              </w:rPr>
            </w:pPr>
            <w:r>
              <w:rPr>
                <w:rStyle w:val="documenticonCell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80250" cy="379688"/>
                  <wp:effectExtent l="0" t="0" r="0" b="0"/>
                  <wp:docPr id="100008" name="Рисунок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2347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sectiontitle"/>
              <w:spacing w:before="100" w:line="400" w:lineRule="atLeast"/>
              <w:ind w:left="160"/>
              <w:rPr>
                <w:rStyle w:val="documenttitleCell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b/>
                <w:bCs/>
                <w:color w:val="252932"/>
                <w:sz w:val="32"/>
                <w:szCs w:val="32"/>
              </w:rPr>
              <w:t>Education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>
        <w:trPr>
          <w:tblCellSpacing w:w="0" w:type="dxa"/>
        </w:trPr>
        <w:tc>
          <w:tcPr>
            <w:tcW w:w="2150" w:type="dxa"/>
            <w:tcMar>
              <w:top w:w="18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2007-09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txtBold"/>
              </w:rPr>
              <w:t>- 2013-06</w:t>
            </w:r>
          </w:p>
        </w:tc>
        <w:tc>
          <w:tcPr>
            <w:tcW w:w="9490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txtBold"/>
                <w:lang w:val="en-US"/>
              </w:rPr>
            </w:pPr>
            <w:r w:rsidRPr="00085DF2">
              <w:rPr>
                <w:rStyle w:val="spandegree"/>
                <w:lang w:val="en-US"/>
              </w:rPr>
              <w:t xml:space="preserve">Master of Science: </w:t>
            </w:r>
            <w:r w:rsidRPr="00085DF2">
              <w:rPr>
                <w:rStyle w:val="spanprogramline"/>
                <w:lang w:val="en-US"/>
              </w:rPr>
              <w:t>Electrical And Electronics Engineering</w:t>
            </w:r>
            <w:r w:rsidRPr="00085DF2">
              <w:rPr>
                <w:rStyle w:val="singlecolumnspanpaddedlinenth-child1"/>
                <w:lang w:val="en-US"/>
              </w:rPr>
              <w:t xml:space="preserve"> </w:t>
            </w:r>
          </w:p>
          <w:p w:rsidR="00485DC8" w:rsidRDefault="00000000">
            <w:pPr>
              <w:pStyle w:val="spanpaddedline"/>
              <w:spacing w:line="320" w:lineRule="atLeast"/>
              <w:ind w:right="300"/>
              <w:rPr>
                <w:rStyle w:val="documenttwocolparasinglecolumn"/>
                <w:i/>
                <w:iCs/>
                <w:sz w:val="22"/>
                <w:szCs w:val="22"/>
              </w:rPr>
            </w:pPr>
            <w:r>
              <w:rPr>
                <w:rStyle w:val="span"/>
                <w:i/>
                <w:iCs/>
                <w:sz w:val="22"/>
                <w:szCs w:val="22"/>
              </w:rPr>
              <w:t>Moscow Aviation Institute - Moscow</w:t>
            </w:r>
          </w:p>
        </w:tc>
      </w:tr>
    </w:tbl>
    <w:p w:rsidR="00485DC8" w:rsidRDefault="00485DC8">
      <w:pPr>
        <w:rPr>
          <w:vanish/>
        </w:rPr>
      </w:pPr>
    </w:p>
    <w:p w:rsidR="00485DC8" w:rsidRDefault="00485DC8"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11040"/>
      </w:tblGrid>
      <w:tr w:rsidR="00485DC8">
        <w:trPr>
          <w:tblCellSpacing w:w="0" w:type="dxa"/>
        </w:trPr>
        <w:tc>
          <w:tcPr>
            <w:tcW w:w="600" w:type="dxa"/>
            <w:shd w:val="clear" w:color="auto" w:fill="25293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headingIcon"/>
              <w:spacing w:line="300" w:lineRule="atLeast"/>
              <w:rPr>
                <w:rStyle w:val="documenticonCell"/>
                <w:b/>
                <w:bCs/>
                <w:sz w:val="22"/>
                <w:szCs w:val="22"/>
              </w:rPr>
            </w:pPr>
            <w:r>
              <w:rPr>
                <w:rStyle w:val="documenticonCell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380250" cy="379688"/>
                  <wp:effectExtent l="0" t="0" r="0" b="0"/>
                  <wp:docPr id="100009" name="Рисунок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5592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documentsectionsectiontitle"/>
              <w:spacing w:before="100" w:line="400" w:lineRule="atLeast"/>
              <w:ind w:left="160"/>
              <w:rPr>
                <w:rStyle w:val="documenttitleCell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b/>
                <w:bCs/>
                <w:color w:val="252932"/>
                <w:sz w:val="32"/>
                <w:szCs w:val="32"/>
              </w:rPr>
              <w:t>Certifications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 w:rsidRPr="00085DF2">
        <w:trPr>
          <w:tblCellSpacing w:w="0" w:type="dxa"/>
        </w:trPr>
        <w:tc>
          <w:tcPr>
            <w:tcW w:w="2150" w:type="dxa"/>
            <w:tcMar>
              <w:top w:w="18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2016-09</w:t>
            </w:r>
          </w:p>
        </w:tc>
        <w:tc>
          <w:tcPr>
            <w:tcW w:w="9490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:rsidR="00485DC8" w:rsidRPr="00085DF2" w:rsidRDefault="00000000">
            <w:pPr>
              <w:pStyle w:val="p"/>
              <w:spacing w:after="100" w:line="320" w:lineRule="atLeast"/>
              <w:ind w:right="300"/>
              <w:rPr>
                <w:rStyle w:val="documenttwocolparasinglecolumn"/>
                <w:sz w:val="22"/>
                <w:szCs w:val="22"/>
                <w:lang w:val="en-US"/>
              </w:rPr>
            </w:pPr>
            <w:r w:rsidRPr="00085DF2">
              <w:rPr>
                <w:rStyle w:val="documenttwocolparasinglecolumn"/>
                <w:sz w:val="22"/>
                <w:szCs w:val="22"/>
                <w:lang w:val="en-US"/>
              </w:rPr>
              <w:t>Coursera Course Certificates: Functional Programming Principles in Scala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>
        <w:trPr>
          <w:tblCellSpacing w:w="0" w:type="dxa"/>
        </w:trPr>
        <w:tc>
          <w:tcPr>
            <w:tcW w:w="21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2017-03</w:t>
            </w:r>
          </w:p>
        </w:tc>
        <w:tc>
          <w:tcPr>
            <w:tcW w:w="949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p"/>
              <w:spacing w:after="100" w:line="320" w:lineRule="atLeast"/>
              <w:ind w:right="300"/>
              <w:rPr>
                <w:rStyle w:val="documenttwocolparasinglecolumn"/>
                <w:sz w:val="22"/>
                <w:szCs w:val="22"/>
              </w:rPr>
            </w:pPr>
            <w:r>
              <w:rPr>
                <w:rStyle w:val="documenttwocolparasinglecolumn"/>
                <w:sz w:val="22"/>
                <w:szCs w:val="22"/>
              </w:rPr>
              <w:t>Coursera Course Certificates: Functional Program Design in Scala</w:t>
            </w:r>
          </w:p>
        </w:tc>
      </w:tr>
    </w:tbl>
    <w:p w:rsidR="00485DC8" w:rsidRDefault="00485DC8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50"/>
        <w:gridCol w:w="9490"/>
      </w:tblGrid>
      <w:tr w:rsidR="00485DC8">
        <w:trPr>
          <w:tblCellSpacing w:w="0" w:type="dxa"/>
        </w:trPr>
        <w:tc>
          <w:tcPr>
            <w:tcW w:w="21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="00485DC8" w:rsidRDefault="00000000">
            <w:pPr>
              <w:pStyle w:val="spandateswrapperParagraph"/>
              <w:pBdr>
                <w:right w:val="none" w:sz="0" w:space="0" w:color="auto"/>
              </w:pBdr>
              <w:ind w:right="450"/>
              <w:rPr>
                <w:rStyle w:val="spandateswrapper"/>
                <w:sz w:val="4"/>
                <w:szCs w:val="4"/>
              </w:rPr>
            </w:pPr>
            <w:r>
              <w:rPr>
                <w:rStyle w:val="txtBold"/>
              </w:rPr>
              <w:t>2017-04</w:t>
            </w:r>
          </w:p>
        </w:tc>
        <w:tc>
          <w:tcPr>
            <w:tcW w:w="949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485DC8" w:rsidRDefault="00000000">
            <w:pPr>
              <w:pStyle w:val="p"/>
              <w:spacing w:after="100" w:line="320" w:lineRule="atLeast"/>
              <w:ind w:right="300"/>
              <w:rPr>
                <w:rStyle w:val="documenttwocolparasinglecolumn"/>
                <w:sz w:val="22"/>
                <w:szCs w:val="22"/>
              </w:rPr>
            </w:pPr>
            <w:r>
              <w:rPr>
                <w:rStyle w:val="documenttwocolparasinglecolumn"/>
                <w:sz w:val="22"/>
                <w:szCs w:val="22"/>
              </w:rPr>
              <w:t>Coursera Course Certificates: Parallel programming</w:t>
            </w:r>
          </w:p>
        </w:tc>
      </w:tr>
    </w:tbl>
    <w:p w:rsidR="00485DC8" w:rsidRDefault="00485DC8">
      <w:pPr>
        <w:rPr>
          <w:sz w:val="22"/>
          <w:szCs w:val="22"/>
        </w:rPr>
      </w:pPr>
    </w:p>
    <w:sectPr w:rsidR="00485D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80" w:right="300" w:bottom="4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5902" w:rsidRDefault="00C05902">
      <w:pPr>
        <w:spacing w:line="240" w:lineRule="auto"/>
      </w:pPr>
      <w:r>
        <w:separator/>
      </w:r>
    </w:p>
  </w:endnote>
  <w:endnote w:type="continuationSeparator" w:id="0">
    <w:p w:rsidR="00C05902" w:rsidRDefault="00C0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DF2" w:rsidRDefault="00085D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DC8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DF2" w:rsidRDefault="00085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5902" w:rsidRDefault="00C05902">
      <w:pPr>
        <w:spacing w:line="240" w:lineRule="auto"/>
      </w:pPr>
      <w:r>
        <w:separator/>
      </w:r>
    </w:p>
  </w:footnote>
  <w:footnote w:type="continuationSeparator" w:id="0">
    <w:p w:rsidR="00C05902" w:rsidRDefault="00C05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DF2" w:rsidRDefault="00085D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DC8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DF2" w:rsidRDefault="00085D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F70A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F23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029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34E6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8D3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D89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8EF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7A7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8E45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8CF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F6B4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DEB4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A4FD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E2A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F251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841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7AF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66F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1282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E66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E42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82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8EF4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F80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30DC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16D0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CA4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5C417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821B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F81E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83C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0C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667B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E2F8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CAC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0411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8E3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D06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EAB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03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9AA4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DAC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B680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4EE3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4E84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CC035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80E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94F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902A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2A15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C83D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EEAD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664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FE9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89848741">
    <w:abstractNumId w:val="0"/>
  </w:num>
  <w:num w:numId="2" w16cid:durableId="889196772">
    <w:abstractNumId w:val="1"/>
  </w:num>
  <w:num w:numId="3" w16cid:durableId="763383582">
    <w:abstractNumId w:val="2"/>
  </w:num>
  <w:num w:numId="4" w16cid:durableId="564681269">
    <w:abstractNumId w:val="3"/>
  </w:num>
  <w:num w:numId="5" w16cid:durableId="354037616">
    <w:abstractNumId w:val="4"/>
  </w:num>
  <w:num w:numId="6" w16cid:durableId="169326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8"/>
    <w:rsid w:val="00085DF2"/>
    <w:rsid w:val="00485DC8"/>
    <w:rsid w:val="00C0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F47B3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">
    <w:name w:val="document"/>
    <w:basedOn w:val="a"/>
    <w:pPr>
      <w:spacing w:line="300" w:lineRule="atLeast"/>
    </w:pPr>
  </w:style>
  <w:style w:type="paragraph" w:customStyle="1" w:styleId="documentdivfirstsection">
    <w:name w:val="document_div_firstsection"/>
    <w:basedOn w:val="a"/>
  </w:style>
  <w:style w:type="paragraph" w:customStyle="1" w:styleId="documentSECTIONNAMEdivfirstparagraph">
    <w:name w:val="document_SECTION_NAME_div_firstparagraph"/>
    <w:basedOn w:val="a"/>
  </w:style>
  <w:style w:type="paragraph" w:customStyle="1" w:styleId="documentname">
    <w:name w:val="document_name"/>
    <w:basedOn w:val="a"/>
    <w:pPr>
      <w:pBdr>
        <w:bottom w:val="none" w:sz="0" w:space="4" w:color="auto"/>
      </w:pBdr>
      <w:spacing w:line="800" w:lineRule="atLeas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a0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a"/>
    <w:pPr>
      <w:spacing w:line="400" w:lineRule="atLeast"/>
    </w:pPr>
    <w:rPr>
      <w:color w:val="252932"/>
      <w:sz w:val="32"/>
      <w:szCs w:val="32"/>
    </w:rPr>
  </w:style>
  <w:style w:type="paragraph" w:customStyle="1" w:styleId="documentsection">
    <w:name w:val="document_section"/>
    <w:basedOn w:val="a"/>
  </w:style>
  <w:style w:type="paragraph" w:customStyle="1" w:styleId="documentSECTIONCNTCdivfirstparagraph">
    <w:name w:val="document_SECTION_CNTC_div_firstparagraph"/>
    <w:basedOn w:val="a"/>
  </w:style>
  <w:style w:type="character" w:customStyle="1" w:styleId="documentaddressLeft">
    <w:name w:val="document_addressLeft"/>
    <w:basedOn w:val="a0"/>
  </w:style>
  <w:style w:type="paragraph" w:customStyle="1" w:styleId="documenticonRow">
    <w:name w:val="document_iconRow"/>
    <w:basedOn w:val="a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a0"/>
  </w:style>
  <w:style w:type="character" w:customStyle="1" w:styleId="documenticonRowicoTxt">
    <w:name w:val="document_iconRow_icoTxt"/>
    <w:basedOn w:val="a0"/>
  </w:style>
  <w:style w:type="paragraph" w:customStyle="1" w:styleId="documentasposeztyaddresstable">
    <w:name w:val="document_aspose_ztyaddresstable"/>
    <w:basedOn w:val="a"/>
    <w:pPr>
      <w:spacing w:line="300" w:lineRule="atLeast"/>
    </w:pPr>
  </w:style>
  <w:style w:type="character" w:customStyle="1" w:styleId="documentasposeztyaddresstableCharacter">
    <w:name w:val="document_aspose_ztyaddresstable Character"/>
    <w:basedOn w:val="a0"/>
  </w:style>
  <w:style w:type="table" w:customStyle="1" w:styleId="documenticonInnerTable">
    <w:name w:val="document_iconInnerTable"/>
    <w:basedOn w:val="a1"/>
    <w:tblPr/>
  </w:style>
  <w:style w:type="character" w:customStyle="1" w:styleId="documentaddressRight">
    <w:name w:val="document_addressRight"/>
    <w:basedOn w:val="a0"/>
  </w:style>
  <w:style w:type="paragraph" w:customStyle="1" w:styleId="div">
    <w:name w:val="div"/>
    <w:basedOn w:val="a"/>
  </w:style>
  <w:style w:type="table" w:customStyle="1" w:styleId="documentaddress">
    <w:name w:val="document_address"/>
    <w:basedOn w:val="a1"/>
    <w:tblPr/>
  </w:style>
  <w:style w:type="paragraph" w:customStyle="1" w:styleId="documentSECTIONSUMMdivfirstparagraph">
    <w:name w:val="document_SECTION_SUMM_div_firstparagraph"/>
    <w:basedOn w:val="a"/>
  </w:style>
  <w:style w:type="paragraph" w:customStyle="1" w:styleId="documentdivnoPind">
    <w:name w:val="document_div_noPind"/>
    <w:basedOn w:val="a"/>
  </w:style>
  <w:style w:type="paragraph" w:customStyle="1" w:styleId="p">
    <w:name w:val="p"/>
    <w:basedOn w:val="a"/>
  </w:style>
  <w:style w:type="character" w:customStyle="1" w:styleId="documenticonCell">
    <w:name w:val="document_iconCell"/>
    <w:basedOn w:val="a0"/>
  </w:style>
  <w:style w:type="paragraph" w:customStyle="1" w:styleId="documentsectionheadingIcon">
    <w:name w:val="document_section_headingIcon"/>
    <w:basedOn w:val="a"/>
  </w:style>
  <w:style w:type="character" w:customStyle="1" w:styleId="documenttitleCell">
    <w:name w:val="document_titleCell"/>
    <w:basedOn w:val="a0"/>
  </w:style>
  <w:style w:type="paragraph" w:customStyle="1" w:styleId="documentsectionsectiontitle">
    <w:name w:val="document_section_sectiontitle"/>
    <w:basedOn w:val="a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a0"/>
  </w:style>
  <w:style w:type="table" w:customStyle="1" w:styleId="documentheading">
    <w:name w:val="document_heading"/>
    <w:basedOn w:val="a1"/>
    <w:tblPr/>
  </w:style>
  <w:style w:type="paragraph" w:customStyle="1" w:styleId="documentrtngSecdivparagraph">
    <w:name w:val="document_rtngSec_div_paragraph"/>
    <w:basedOn w:val="a"/>
  </w:style>
  <w:style w:type="paragraph" w:customStyle="1" w:styleId="documentsinglecolumn">
    <w:name w:val="document_singlecolumn"/>
    <w:basedOn w:val="a"/>
  </w:style>
  <w:style w:type="character" w:customStyle="1" w:styleId="singlecolumnspanpaddedlinenth-child1">
    <w:name w:val="singlecolumn_span_paddedline_nth-child(1)"/>
    <w:basedOn w:val="a0"/>
  </w:style>
  <w:style w:type="character" w:customStyle="1" w:styleId="documentratingfieldp">
    <w:name w:val="document_ratingfield_p"/>
    <w:basedOn w:val="a0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20" w:lineRule="atLeast"/>
    </w:pPr>
    <w:rPr>
      <w:sz w:val="22"/>
      <w:szCs w:val="22"/>
    </w:rPr>
  </w:style>
  <w:style w:type="paragraph" w:customStyle="1" w:styleId="spanParagraph">
    <w:name w:val="span Paragraph"/>
    <w:basedOn w:val="a"/>
  </w:style>
  <w:style w:type="character" w:customStyle="1" w:styleId="txtBold">
    <w:name w:val="txtBold"/>
    <w:basedOn w:val="a0"/>
    <w:rPr>
      <w:b/>
      <w:bCs/>
    </w:rPr>
  </w:style>
  <w:style w:type="character" w:customStyle="1" w:styleId="documenttwocolparasinglecolumn">
    <w:name w:val="document_twocolpara_singlecolumn"/>
    <w:basedOn w:val="a0"/>
  </w:style>
  <w:style w:type="character" w:customStyle="1" w:styleId="documentmb5">
    <w:name w:val="document_mb5"/>
    <w:basedOn w:val="a0"/>
  </w:style>
  <w:style w:type="character" w:customStyle="1" w:styleId="divdocumentjobtitle">
    <w:name w:val="div_document_jobtitle"/>
    <w:basedOn w:val="a0"/>
    <w:rPr>
      <w:sz w:val="28"/>
      <w:szCs w:val="28"/>
    </w:rPr>
  </w:style>
  <w:style w:type="paragraph" w:customStyle="1" w:styleId="documentmb5Paragraph">
    <w:name w:val="document_mb5 Paragraph"/>
    <w:basedOn w:val="a"/>
  </w:style>
  <w:style w:type="paragraph" w:customStyle="1" w:styleId="spanpaddedline">
    <w:name w:val="span_paddedline"/>
    <w:basedOn w:val="spanParagraph"/>
  </w:style>
  <w:style w:type="character" w:customStyle="1" w:styleId="10">
    <w:name w:val="Строгий1"/>
    <w:basedOn w:val="a0"/>
    <w:rPr>
      <w:bdr w:val="none" w:sz="0" w:space="0" w:color="auto"/>
      <w:vertAlign w:val="baseline"/>
    </w:rPr>
  </w:style>
  <w:style w:type="paragraph" w:customStyle="1" w:styleId="documentulli">
    <w:name w:val="document_ul_li"/>
    <w:basedOn w:val="a"/>
    <w:pPr>
      <w:pBdr>
        <w:left w:val="none" w:sz="0" w:space="3" w:color="auto"/>
      </w:pBdr>
    </w:pPr>
  </w:style>
  <w:style w:type="table" w:customStyle="1" w:styleId="documentdivparagraph">
    <w:name w:val="document_div_paragraph"/>
    <w:basedOn w:val="a1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styleId="a3">
    <w:name w:val="header"/>
    <w:basedOn w:val="a"/>
    <w:link w:val="a4"/>
    <w:uiPriority w:val="99"/>
    <w:unhideWhenUsed/>
    <w:rsid w:val="00085DF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DF2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85DF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D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Aleksander Melnichnikov</dc:title>
  <cp:lastModifiedBy>Anastasia Kurganskaya</cp:lastModifiedBy>
  <cp:revision>2</cp:revision>
  <dcterms:created xsi:type="dcterms:W3CDTF">2024-02-06T08:59:00Z</dcterms:created>
  <dcterms:modified xsi:type="dcterms:W3CDTF">2024-02-06T08:59:00Z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YEEAAB+LCAAAAAAABAAVmrV2rVAURT+IArcSd3c67OLufP3Lq9IRDmfvtebMCC2gPEPDJMwiLIriPMSiPIKQMMoJFEsjIrwuLQklGL4jqeewPnYNZ6x2Frpg4hVUujDULAR6C1rEIozTMN1umnjr/V6TkDFYCYv8ACCIQb93VxHr4Lfq8OEzbnwBUAu0HuhgXk1nJbO0qOtOYVOcPJnXBJWu8leAGN5wqmssxSQ+cLEA84V47gal2cBxUKzzrxx</vt:lpwstr>
  </property>
  <property fmtid="{D5CDD505-2E9C-101B-9397-08002B2CF9AE}" pid="3" name="x1ye=1">
    <vt:lpwstr>/PBIuYsL/hEmpmFZfsIsDb38fIIy2PQ+FWKRElejJSFRmmMZUDLKDYYRcHLcszrKOaUYnn+Yjmuidcy++PvpoMc5PmnxkdHHDoWszADlaLYxCTRtvVap+fvfKYJDdix3R1aH/ukl0hXibABZzE2uwOaoWwg6ZCcoYy96oP+jrHCyxcKk+3hsBbwvpPsdlnSqRZiCJCfjfo5n6LMBgMyZE+J0LJ7aNKZuO7uWIEyXEynNQtusYnDj9F/3Ok9vOEV</vt:lpwstr>
  </property>
  <property fmtid="{D5CDD505-2E9C-101B-9397-08002B2CF9AE}" pid="4" name="x1ye=10">
    <vt:lpwstr>GgaQbIOj/K1hA15279TuRn+NlPUj8uM8GyW/Md+5RAHdb9jxJP9wfLXXdgLSHmVnZeKIH9ff94ug0hMWLuTWqKpO8AitoJv30SLCQJ/m1h+jZ0m9+AT1b4zoODKnZMYs28mk92Jx3M9wNV7GsfgvsrBmbf0YYuz87VQllUkvSm/OnSIR3PhVlxnB/nsrtf1YByHcDed38hlXWzY94KL2jHVdzQd22Y7yG98nsz5Wgm2C9+FzuR5ZGek9qggckei</vt:lpwstr>
  </property>
  <property fmtid="{D5CDD505-2E9C-101B-9397-08002B2CF9AE}" pid="5" name="x1ye=11">
    <vt:lpwstr>kyVI0BQ5FL1iOfgvde4p2W2EOi+9e+jUDuWyGMjftBtUuujHxUIf+BecTahSUefvmVnYTScs3XKlxBHn4GeK8L1reUuDEGMtsIc/iSzr0IoUTVQRbI7SwzfgH8qnhbjOWogx29JC6IS8py4lCnvA5qOw/izjPV+7FUR5ynLhdA1Fq9kFxbZuxE97a5YF6BhKVQqMvaxwwQFcV3O9Ba/2Llph4T8Q5phtrR/mu5OFa1PcKVxIlXbbPYjoILIH5iB</vt:lpwstr>
  </property>
  <property fmtid="{D5CDD505-2E9C-101B-9397-08002B2CF9AE}" pid="6" name="x1ye=12">
    <vt:lpwstr>FYgsbpoEhzArWWQgkoS6KuX1TUHnEI3YGthRa/gNsDCIWErE03UjEZUbIR2dhp1/hx5rC9JdrUsCQlB3UmVeR4Gzhq7aBgntlhVFNSe2zXniEbrPDZ/FUhc0LG0bMT64w5zJoWI0eV8duc+9RTOoR3M/alGEgwuyd2JZMxLKZLQh8jdJL/J3gSiialuXeiXZAj3bwb6FpAnOTz9KLSaErtB5q8r4LrkXumDAsFSARdJYYFcMalrsG1hqfgK80qW</vt:lpwstr>
  </property>
  <property fmtid="{D5CDD505-2E9C-101B-9397-08002B2CF9AE}" pid="7" name="x1ye=13">
    <vt:lpwstr>ionREHMFpuEDOlL4RNoqNkef9d/3oAHHeVTRbDQZSkNXfdpkhuh0OoopedutE668+OpBpYInQy+Nwgu4oqn17fG3eqXt/XqhPMbVYAW8gONa/d2fSRC5NwPVRePcF/cVMAGI1KGeBzSlYpr/Qo5C8MzPoYkUwFOYhfSXn9+zH+au2IiyXIjPB9OWPa2eg1tCH0pPXc7DtNU5NkOTo6dc9NmtbbU5onVZF+6Uy6cdbJFehujkEIJd0PaB9s1xeRt</vt:lpwstr>
  </property>
  <property fmtid="{D5CDD505-2E9C-101B-9397-08002B2CF9AE}" pid="8" name="x1ye=14">
    <vt:lpwstr>O1u6Y3GOEnfzbmntkFEODtuFlnYwpjGZ+LQYHxXM1BwMfwnD3fgpXjIN8fwjYuoUh4DwDRNaMHqna0cBJ90r1/hYtlf0NeE+I50VtTv8NqAV50O9bz/rhcAJkNhp/turscEFeifQ67nefmZv8SrrxDLToc/8ZDXuUU+MjnJcv/Yh4JRtj+5SQC+QRMwKXr5vxNClAMvCn22Uzl/PWMtQzNcDTSftF50v1RNyclpBNuxjbYIfeTxbXE9CZWQ5rIA</vt:lpwstr>
  </property>
  <property fmtid="{D5CDD505-2E9C-101B-9397-08002B2CF9AE}" pid="9" name="x1ye=15">
    <vt:lpwstr>y7K898NFY7x3OmGuG0byusOJy1yDH8MpmtzLUCSRl+K+kCv/AlnVvC0NLDP1hKQLfGghHVEmTrDtOf8DrkaGj31Y24JK6isZWwG01rxB6zuwnEqHBNEI5mJNqnTnqQr+0cFdwwb6FBvQc0MGz2SvfLZsCIB04CANrqsfo1ft9U0RBQTW2+9s3PjCPJmi01I2szoyIpeFdr87XNZLrG0rjHV49vAQdJf8NLfnJmml8roTGoYPRHJ5Tfz6ukcNmIu</vt:lpwstr>
  </property>
  <property fmtid="{D5CDD505-2E9C-101B-9397-08002B2CF9AE}" pid="10" name="x1ye=16">
    <vt:lpwstr>HrfKYmKxMls/TB2I/YgG01aow8Vf1m0iSmAoSjdU79PqDMVuruofT7V1UfF0v4lLET90B2XLP8X5INH5u46SSnLnRSJ4Uns3ThUb3IA9nVgGCulqflfpQ7t7x8LfaQtaepW2hd2BttVdyx3LRng8ZUBwy1R90W4laeRdcX3yOMZA0Z1/0i6l7EVpjzpTE8CI4k+nETTV4c9VQw8pah8MvxeAr0w90cMKG9QTLirYiqoozRKSYD+BMoBQoBz46bn</vt:lpwstr>
  </property>
  <property fmtid="{D5CDD505-2E9C-101B-9397-08002B2CF9AE}" pid="11" name="x1ye=17">
    <vt:lpwstr>4J6TcbFS+VZqbsVOh1SaWtdBWLImhLUH0q+8K5XTsTpfxDz5Zz4FANYcfp/7r+GMIRzIWrB2l3jfYVpPsZwrGR6oGDKyVFhMgxHJBbqqgidQa43s9k0pIXNl2ORVYRw/EMwX4C8k7MGy3d/yC4cpPXuJFYNn41zJOtERkmK09RIee8qJoEW0/bh7haMt59TFdc66rOC3qFN0iQuVb+egf0A1OOHqbOQ29aoMGjtHkFhBmX94IU09wL7ysH5vSmU</vt:lpwstr>
  </property>
  <property fmtid="{D5CDD505-2E9C-101B-9397-08002B2CF9AE}" pid="12" name="x1ye=18">
    <vt:lpwstr>FxP9+0zKwe9r4t7bR8sftim1eUjeDvjNdIqBfvs/zQzWI+uTObwH+xD2fSETsf7WBPwGm41PPMEkU9NfX4ElM29TeGzhW+ZiB8LWs+/K0Lz9JOQfv9KF71YLeOzxxcQD8nfZrw0NeYrb9vVlHS80fjySbJaRz+FUCom3APgJPoxoUx4TnfuYsl9VoS6EjAgOAfdTyXozpTaq0eAdcGfZfti72+IRvqZTx1at4N0n7AIEdXhKNyFd1xwqryexHx9</vt:lpwstr>
  </property>
  <property fmtid="{D5CDD505-2E9C-101B-9397-08002B2CF9AE}" pid="13" name="x1ye=19">
    <vt:lpwstr>ZdWCx7WpK06gWfw+qCxlxAOXLuiFdi3CF8wM3cmL4MA26txKtLllIQ67FYszx10d15kwgX/MeYPwpmE/awitlXtdzEi3pSsmSVTTitzD1ftLuo8zviCFtkKv2KEwzB/M1shy1/2jh+pcKWlU6H/SAiLKot6xnNIwjqIJLK1f6WXWPok1L4lGyDlTH1C+AADzN4EfZXmaX1ncrpNw6CdmgHUy9JEkMb7KdhXQAckwHCAJmpq0c84HFBfrd/qzCis</vt:lpwstr>
  </property>
  <property fmtid="{D5CDD505-2E9C-101B-9397-08002B2CF9AE}" pid="14" name="x1ye=2">
    <vt:lpwstr>DxZ6W2bobh2lynyhfXc6WUDogsu5uTRp7zFQU6Jue8jMUQschSSiGKlVNb0MTD1B9tm6YK7hwhZh8e56gdLohLcmyVwBiIFIGy1tN1NmbJtQF/90Z50Emt3E2BQFRxsU8qs94lfZEE5YEdhjxiFdhFGeU1FRtYumXZAJAjEdV2j/Tln2ZcSTmKQyTDyfZ+NItsBroQydZIxkf/3fvBvz//7/YkzsR26LcdKCsNIhoDQGgu6fV58LvbZ8zYg2rYg</vt:lpwstr>
  </property>
  <property fmtid="{D5CDD505-2E9C-101B-9397-08002B2CF9AE}" pid="15" name="x1ye=20">
    <vt:lpwstr>u8W0Hm6s5XiG0wRQMWcnAi/mxUW+IVeMeYF0GA687h+pp+SyqepBW9s6Dr1YZxkvqzzYuY5vj6uckPzTldtdA/n8eJq/FaRmKcrrtjWW/dFyypwZL21pBRcC9WfVEoCAFrTA6AUqFOGXF+HYxOO+JWHZGaHzyXbYDSDBD3hrhPiNvx9sKvgqv5wLVYmY6dq97nULEhHhu9vlaTsuQC7Qwx/iCAXiPWhryqLUjwGUdk0+UlrI4ySf1eT1S/rp/Cu</vt:lpwstr>
  </property>
  <property fmtid="{D5CDD505-2E9C-101B-9397-08002B2CF9AE}" pid="16" name="x1ye=21">
    <vt:lpwstr>myWoCe6k1qYRdRHYIEBmV3iRHGKL9cgk5lIiSQX0jcSeyeFBGMR0neCXj4ZSAMXsz3d3qyrtC65rTG+FLcHuU2PBvrEwg0uHgsO2G50fbBBKZ3aStRXA7EpR5oHK3CbWbdL7a+vtzX9R6IqtthIlcPM5DhMThA/nDx0ZJ6qBjmsdde16ttwrffjxj0Yh9eMvDd3N7lEQ+Hwiph8zM/M0NdpHCoQX42uq1kEfz9lOQkqdYAMJT1voxIMCm29zkaq</vt:lpwstr>
  </property>
  <property fmtid="{D5CDD505-2E9C-101B-9397-08002B2CF9AE}" pid="17" name="x1ye=22">
    <vt:lpwstr>boBHGbEyVGt3l4A/1p+pb4+Gvym+rhHxsn/WO3gkKg/kSdpoiOu5cy5EOCtUrQ9w7hB5TVPi0U6l/Ck3VkFKbYxXiFUqAQuT5szKAIm+9nyh2dVqmwUUI0RtMaDLq0Tunqh6m/6HIpZea+2uYZuNT5ALAfOkSFKxcTtjMx57dBCcBwQnlPv6HH8u3R0MwFCc3pdcxt5ZZeGC4mb61UUUCciE9tria7Dzqg18UcjwkxdyGJ9Zm0Q88FK1jYAMiQf</vt:lpwstr>
  </property>
  <property fmtid="{D5CDD505-2E9C-101B-9397-08002B2CF9AE}" pid="18" name="x1ye=23">
    <vt:lpwstr>Xp7z3cN8hfgyUWruRP5dyfOoERfSQ5HJTDWUni/Wz0XrlSocEP/7nWwhtf402baZs+8yEdAAtlxRPj8lxr2tST9lbzdwsBmFcNYKgN+p+Qm5eWiBnVYdv6pNYRghNdBzcT8AKUq6fRvxGYs1dNiR+WxRznZ95scoHwrNLUu1w0ydqTbbVndY6j0vXuWkGZrJHxp2GLBzZ30IACqe9z7eoJxiQcBsV+t5NkGmM//K8rQF4UvAmwu47H+mpueJBza</vt:lpwstr>
  </property>
  <property fmtid="{D5CDD505-2E9C-101B-9397-08002B2CF9AE}" pid="19" name="x1ye=24">
    <vt:lpwstr>X7R3f6qJowHdX1aA0Ju2srNvr1viTBB24LEg7eJEAlkZHqHcNHr4pegPyv0oTziYcvi/X13VSB3ZcYc6O0TqcKhYpUPshW47/KJwC+A28KUzJcH5geGaQpU4T9tP0GprWRld4/JDI2uCjJb1ocArjv1JoztcjaH7rJ8ne789R0K7+IPIjfcCISEM40tQpjNksUwUjQzAMUOBrK/zIbf9ZDpCdc+GpUvaGjiZBUP4n4DGiDwlIpi8Upp/ffmuUXj</vt:lpwstr>
  </property>
  <property fmtid="{D5CDD505-2E9C-101B-9397-08002B2CF9AE}" pid="20" name="x1ye=25">
    <vt:lpwstr>65BG1fTWsIh+J63EY5oYyRtoAAeJtgRIhjMAev1aZiMjAoUsHPkh2XJ9CPPegWCRjamDTdrNE0CHyBHHXhuMFKFMRxwlfnJR8Ru6nRuc7IB35+rb1st79d6glZPkQhiDC3/fLrD3o09Ll5C0qFL9eOSmTeU7FNCMuu7gN6GIB/6mZg4oK41N2P3XgsVjypGWFXrFKnpsQCYhAKi+SDSom9KcRn2oef8+ZRMtWkpWJUqnWrLL5gvAAUK8vUByNFn</vt:lpwstr>
  </property>
  <property fmtid="{D5CDD505-2E9C-101B-9397-08002B2CF9AE}" pid="21" name="x1ye=26">
    <vt:lpwstr>vehz+AmCd0RArhGIxwMktJcPSPWC/fYnVsR3k6iorngr6mo3dTXVrDCPtgyEkK80utzJGBHvx5IxJdyKHD3EN8Y4WSRh94vK64ZiKJ/DqWnmgZIFhC/WsVjYhGTiX3yCpgeiJHz8AMu/gaLR1e3Ibmiy7p49IFW4EJqjdkJVMqXcY67/Kfk2Xmu2r1HvNQ/Ua5QJXGBUqWNsMF9r7vYuJ/PNzx0d5ZKedjjfD3ew7bBya5VOr1j4CUKu7yMuuv2</vt:lpwstr>
  </property>
  <property fmtid="{D5CDD505-2E9C-101B-9397-08002B2CF9AE}" pid="22" name="x1ye=27">
    <vt:lpwstr>lQQd5xjMZMv20I9m7DB+nMjJ98iOBdofJdA2fhCoO7S/CAPQz2Hkoi40ICgyENE22FP0h/Vd7M92rZrG5uZDVAZhUxbZwrfF/cWitBMS48y3Ca/O1ds6H7/Rky0P1SobUUmxsM7j9XUPDAOgBHWt2hczRy2tW65rE91FUIwIE3cO6cKZLQK35owrkjc6ECze1AhpgINe+sg4atmpX63v8FypOWX7ry5PS6g8/dLPjFgdluNR1lQB/L7CEYnD5Cs</vt:lpwstr>
  </property>
  <property fmtid="{D5CDD505-2E9C-101B-9397-08002B2CF9AE}" pid="23" name="x1ye=28">
    <vt:lpwstr>GscmgbdYfJvuuT3M5jED15Pj9dI1gkVN/IYGbp7Ni5K6VOCejGvKn1Y7z45eQGc0x5I5kWARgmwCkKEW3QJqtmwS3nf1BTqchKV6wb1YT3yB/UlQmNVHtc5dytBL4osVv8rO8sf45AdkxYvYkNVGjAM2Vcv4D9UW+y1mJ83Z98DkDX06WYlZ8dX9zjqXKSpEagsMG1ztxeZCZ57M4DZOED4ugkG9CEFY79PE9Te1GTaFTpWSLLDgdWudz9p0Xsk</vt:lpwstr>
  </property>
  <property fmtid="{D5CDD505-2E9C-101B-9397-08002B2CF9AE}" pid="24" name="x1ye=29">
    <vt:lpwstr>XbVFQ/swK+NkURnb6UjEmXpbup9Ei9Rrm34/fVjl+RsM4FbVzKYbBxt7f5QY9ZTSNTSWmyaNAHq6ug/g9DXt3kJTV/imc7n2XxvhLyChBiW5UrX+TbnKmpk9p4huUhVodajyYI2/CMkgLSA/8mJ4+A6LHpIHg1ZMIO/KAiHAEM74z8TQHzHaL4rVStlgJzvFlMn9XnPLzj2HXwcTW2q0oV5M5T+USSoPFVDzOgFcTfCgxAoRTcm14CN/NTgiEJc</vt:lpwstr>
  </property>
  <property fmtid="{D5CDD505-2E9C-101B-9397-08002B2CF9AE}" pid="25" name="x1ye=3">
    <vt:lpwstr>JfgtaT9MPzvFU/kzQn0d/5Minkey4mMWTGFODk19v0RGGsfgPqdfHRonp/lbdAFZs+o+ytRWgAk5EjyzWy/vWYYY84Y9sPcHaNgMEKf+BLA3WwmZU0gEC4TLu3/3bQ/1pIoOhEZnTzlEMEwTs98/SySsqZgII/h4ppn6c9boQ/dW5/6b6DmRHJRBn+qozklWiwpY5f8BtOvS2+ei3NjvlCVBa+X846gcm8eiCIZ9geX6eBt/Vl177zS8xjsmDfV</vt:lpwstr>
  </property>
  <property fmtid="{D5CDD505-2E9C-101B-9397-08002B2CF9AE}" pid="26" name="x1ye=30">
    <vt:lpwstr>K6FpU6JizUxT5GjEwV69uwC3F82G9hj+lCiNTQ+Oeh9VyLb34O/fv9wT6F15KEw3O6V/faTgViTTj0J6JPq+zW+fD6dP+5X5YZRfa3v0dvqlAgZNqoc2yTpKd4prELxc2SU7VJ4LqsoV3B+r/fN8dotcN/K7bGNJIoYeWW+Gc9EJwGacKoHYbxv24bdCwYRJL8pu7lrUz88UJK+fM9olMgXKhr03xPnRvR9oG2x4lE5aiY8oncfzZnD3Zkm0q7O</vt:lpwstr>
  </property>
  <property fmtid="{D5CDD505-2E9C-101B-9397-08002B2CF9AE}" pid="27" name="x1ye=31">
    <vt:lpwstr>qO1uqoFG4q+tRB/h1cv50MIoq56QNboPWS7s1tww61GsBzD7LIKmUewk50g4N1b9r/02BiLZOG58ja8wooOM4Qi9kPy5Qx5yDsgHshF11B/83M1UQiM7/4MOTPWPaqC9lQoszNNhH7I5A/lAgHmQ97jBOerTlAghpTvEbpTrK4khYifPT0Nf8FPTPUNUa++DeGo1H6/vwf09UHYDdfIpeoUVY54f4q5yMheunEygmfBGh7un9jC2r+ws7VfjvLu</vt:lpwstr>
  </property>
  <property fmtid="{D5CDD505-2E9C-101B-9397-08002B2CF9AE}" pid="28" name="x1ye=32">
    <vt:lpwstr>8qTVBzFsZ+qKmgXuvfzRjGtfmlSkxtR8cFpsHTKnkCfNZtzBuX9BKvfDRcZmXav8EUyCj/FfaPy87biBnl9UJlY/wErPSctdMvm7DikNQEa50USkBxz7K2d4ZG2NAP1f7zD8DNENQDsI4vMUsxxJV8Jf6E5Fn1c92uh/vY5qvBK3hPSqjqMKiGcyLEGJuLk8py+IlOfoqCt1v6o7rCerJR43nfBtFuArUx2FFGOcdCfmlwsCslrvusbY/gzsyJi</vt:lpwstr>
  </property>
  <property fmtid="{D5CDD505-2E9C-101B-9397-08002B2CF9AE}" pid="29" name="x1ye=33">
    <vt:lpwstr>x0mRll75ZPwLdyJB3TXbRGphF4u2o/qkAbwk61TrtLJX9ykmTRneA7NgaAE2mnyg4/KYLfa0gSzWid2L4vv6lca1m0bmoTlX9QBtuT3+DFlJvxqhT+pQOxQOmW8jG7jZENELAwHzTcazZfSJjN8y0BQUzn7d+gnMHUWuwmV/GUz73/HkswPtOkUpyYdso/x7Vk5cmAbRoGxPNA+Bu9vcxaUPh4nFXwghvZFQVRQMll2G0jNH5ow91QnPH+12u/2</vt:lpwstr>
  </property>
  <property fmtid="{D5CDD505-2E9C-101B-9397-08002B2CF9AE}" pid="30" name="x1ye=34">
    <vt:lpwstr>tVHj7avMv+Bs4+F17GCWuf6v9/mrYjFD3orUT2a/8Dcz12+xib9dKrgiqS6MNGWHMccu/JPhHIlt4Z8kqBv6YoNCvrYTPvoAODQIL2PIfCKpidRdPBAgS4mWI/MFoNlJ6H96CNtlD3o9pR5L+t4n+h9kU4ienW6Po3Ssx0/Wdnf5jiW8xkrqN3wmwdv2Jbol7lFmzBPhHcIhIGPg2ItH2Lvd62wOuP6RMZ20kjdP6Qzv3km3G8tJOcHwPnI/a3X</vt:lpwstr>
  </property>
  <property fmtid="{D5CDD505-2E9C-101B-9397-08002B2CF9AE}" pid="31" name="x1ye=35">
    <vt:lpwstr>EQrlIilVi3lrtHOKnjp66e83sh2Mu9kpegwXm0WCuvkcjFkJLGVSpO32Juj7dcAaT9SKPaGE9EzSN7Gs/IEQbE+ptatU/cBIOcked1V7UgM8aCBNqFkZA4IozohoyL11guHtReBWA+DWMUixRAXcTshPh4O72swnwuMYSQ/GjH8gXaogbw5ZBZHQgcuO33xQQUsqpUQ/FSHrZ7dhmGTmIkKycb6TzSoMbKiFiteNamIyuZ5BczTWzx/m8X7ey3Z</vt:lpwstr>
  </property>
  <property fmtid="{D5CDD505-2E9C-101B-9397-08002B2CF9AE}" pid="32" name="x1ye=36">
    <vt:lpwstr>v5zKmzcUuM715z9k5/YeJUjFBQysMVNt/j3rPt2kaO11KK7MIeZq+GsquWZAmsBjyG7+YHs/FyzjIN0HzJTZIYH/1nOm/OSxyABbYmmPVldwVkkOqdAA/0L9rNxBIx9RJdjmdKjKtbVZT9d3HtieQowwT5IuIyrdoP8ubcr8PFdCP+vNIvvDQepXK+j7lsXx/vWcMIhSJBGZclHgRX5mDe3KnoqUz0z6k7ygiUTvwAowwh8bNZtcxSiGEq6NvPo</vt:lpwstr>
  </property>
  <property fmtid="{D5CDD505-2E9C-101B-9397-08002B2CF9AE}" pid="33" name="x1ye=37">
    <vt:lpwstr>3XGTkT6XpevG+GgkE+ZQU6v1VBqabSQHta5yWbPjXxy9meF85tJTzV6Rq6x8BIoEOhftr3smeOzQ8LKUfrzTPT1ZI2X3HylD6lRCfoCMG/eoMf3Bis508SYADcq0yNIylCbss1xDEWxeIXTOonaXXx+Krv5zbKkiGggDt8/Uv+zYgF7ciXnedlmeedrgiYC1mk8/k71zRZrTTLMuBlk9923VrVsm2i96P2CNXO7ZOhpHM2VBGTf6pamHgHNYjon</vt:lpwstr>
  </property>
  <property fmtid="{D5CDD505-2E9C-101B-9397-08002B2CF9AE}" pid="34" name="x1ye=38">
    <vt:lpwstr>fImtv4+nMsDOQ3lgzSrBFABKRYhagc22TkfZcQcqd+CP6naR32DEjUqXyC3/hQez70hExORmZ61TSH0F5n0d6iyikg/uwVa35AitPfS33lowi/7o9bSDRcbiwUAX0EE8QO4z05ivwBB67O2kvOuBsvyrm30ZiqI61PGaBuvKEwwIJcto1sHkJBSRMhY/mhW1b2jbIHPQ2nhxnbBtAlZtvvOXS+sygx9HUls/048ztQ3qh2x5RDmRDrLxNtfiB7L</vt:lpwstr>
  </property>
  <property fmtid="{D5CDD505-2E9C-101B-9397-08002B2CF9AE}" pid="35" name="x1ye=39">
    <vt:lpwstr>BQ6OUxJgmtY+DgCVbdmezKSf3CY8rZh1VicBOlLXYbyYF0mJ+4aZ296yKGoO/lV3wC6l7bRruiSJlR0hRiLUhit/W15Svd/HWfULErcnBL/JGn/glHxC789+E1ZAkb/YQyx+pKx5+dqmuN37NHfdY7xqYGs8OtBSVPYRia28STti2nWSbJF7///uNhp1Si2bjocCvqsL9+GyZqmYUsZNnfYFHnqj9J92Pbd3oxPs+U8acKZE184fVHXhPj0qM7S</vt:lpwstr>
  </property>
  <property fmtid="{D5CDD505-2E9C-101B-9397-08002B2CF9AE}" pid="36" name="x1ye=4">
    <vt:lpwstr>kuAGIy49bXc0vyD0NfJe4yIrPYE2obv+UV0cAZN4jMGTFk2pkqUDIjUQU91dX4eBitwblA0Wf6tbN2kMCyeHoBHRsBgunJp3JlAQpXTBlF2jlfn03Jz+kwI5QoZ43HHsFmqnPPkm42/7CnYlwX8L5FSgZtaoJlK/4DuhVFEm/aYVAix7PnFC8sbbNsnDowBXUQA2CaVigbsWs7YQ/qGZkIjbe5CouLCdhwj7DXVTzYXvHw/ccMjwsO9abKbPM+p</vt:lpwstr>
  </property>
  <property fmtid="{D5CDD505-2E9C-101B-9397-08002B2CF9AE}" pid="37" name="x1ye=40">
    <vt:lpwstr>t9Vt7Q4cJeRxhaj9EJ7Sq+90FlleuYaTA6VlCi+tkMjh6PBhNQpvrvm4R6FN5Or/MtzQDGAOPXJ2Dxengw1+A+RnFBcqbZ9r0Er5551PZaY/0d5z40fYtRZxbv0HFGG1kHDUYE/EeMjuDXAZn9sNnLJQ8lGycvV8rkOhZFddeTZlwzam4SfdCu31jkbMpVYLym/5vJ/n3CsVnvyzznQHjuXI1o6sNkoxu5lvdKWK0s/iKrrCBG/MYf7f1DZQATI</vt:lpwstr>
  </property>
  <property fmtid="{D5CDD505-2E9C-101B-9397-08002B2CF9AE}" pid="38" name="x1ye=41">
    <vt:lpwstr>5NXkvemq1LR8xaE9a3LjKR+6wCkphCMMCgkfnsTVZG1uysJCcHog+rBNGvFQCtQANPumd+7uE+XdByZuxLP9nLAbbwgk9VPx0jT+wh3JnX6KG/6qV+/u6cSzMf9ja/q6AZ06YoPfwOgQf/jMiC1ApYN7yI1Yh3bqFtdyD9W/1Ai98/nTzoMBhmhFyTLY/IaT+UsXImSL08Zdmgeelu+HLn/e2IqVvvvGHUfalju9Nkmo3xoaXCnk5RkteeiHtDC</vt:lpwstr>
  </property>
  <property fmtid="{D5CDD505-2E9C-101B-9397-08002B2CF9AE}" pid="39" name="x1ye=42">
    <vt:lpwstr>IuUQ3Kr5k1VmdHn39AqIXnla+9JsLWeH3lBg1AMZO1uHDtnwa+vqHqfIO50pRcUrJXgZiJrWwBBo2zNEv0ykSoleH9IZuRHIdK5DiPGIPwPSCv/HjoiW4P/KkoWOkWL8DWJw3xj44FEXzI0NEe8wIEDpAO9vhRHh//lL/3VX9hG8Eou0tM4/R/FTv8xQ00IsMY/AGwinzL31o7HEJ8N4MWYkCVNH2/0xobKBJuf4tyGqxT+xJfCIbsIcktHKHg9</vt:lpwstr>
  </property>
  <property fmtid="{D5CDD505-2E9C-101B-9397-08002B2CF9AE}" pid="40" name="x1ye=43">
    <vt:lpwstr>6bSdwA/0Mxhn+dTyqlDbC0SwcxfvHHtX1bKN4SOtN9Jaz1fsdfvSsk98+LGe9ruVLLTr/yOAXPPdUt+ot38doFfUisVv8PaSJzW2R+PheslDRx/H/C1anAcnJ8+I2K7gVfwhIc1jLIBvL6mjy6ORWwudZ8jE3865MsuVVqDr7whewbFbUdETHG4SVD43JG9v6mIqkDnd3bgISqpGcTPt6pxcCO74dXwYt7DnmvY2tv62qs5MUu/TKmT6wqt/dqi</vt:lpwstr>
  </property>
  <property fmtid="{D5CDD505-2E9C-101B-9397-08002B2CF9AE}" pid="41" name="x1ye=44">
    <vt:lpwstr>ntUJdOcmPZu4zerI/RrxP1Q/1G/OZycF6CNSF0OFlgl5XegmVEVW3VLNJLSvgeY6dW6aMDdyCpX98hYnY/I7nlAyf5rDhQzVsE+JzuydlzeFtZqOv35TAvNARDstxg5DO1Hz/FEcRHKNdVwCVqe68B7HPG/XL6RPf9n+Xn3UCMYtllKWoEbvc0GhdcfHHElVJCx3LlQQsuwahOv2zKy7/3NR2c82//MdC6w8yeK+cYaCCkDjwvLiNnF1b+qQ5lZ</vt:lpwstr>
  </property>
  <property fmtid="{D5CDD505-2E9C-101B-9397-08002B2CF9AE}" pid="42" name="x1ye=45">
    <vt:lpwstr>aTNXfzjXyI2MfkiTK3+wPiCVKUCkFqa8IZc3dMw/kF1gXnhL0DxIdYSrlLsRc2M44wwSbu4whpsxGLMc/1e1fFK8D8GoCAFcpM5MPseOebCrOG7Xo1cIRJNOZO8Z/hJy5kTlBhR09/jGL2N81nnC2JOnWGb/McMLBQhy7JaPsKLaZURmrbPUbZC0d0Lo31DnonZWNZ6vuVosfXA+/vawz62U4GLWPijxwqQ+MfnjfZT3Olj7a07ogpaPgaCf8n3</vt:lpwstr>
  </property>
  <property fmtid="{D5CDD505-2E9C-101B-9397-08002B2CF9AE}" pid="43" name="x1ye=46">
    <vt:lpwstr>muq0LaFdEFIfiqmDnsolkPV5QEBmMiT8RiZ4jWfx1cGKtZGE2+jYj7fGV0YhLYHIzTk0Z0MwxbelgAT6MDtJslUrhW2CECyZK59bbWqhR6ubzcqMn4B/2LE1CnLMPBbxutE8VAG7hc+DvpeR6Xvqu1sSK3v23gfSjAqLb5fhHW+8uJCB2YVyR3xdMGssSPaOqZ5+UT8rGnI2RSWV9ts2cuwFaecWbzMMlUL0b5qbPA+tOtdG5V3ZGzaJ8Nx/vbl</vt:lpwstr>
  </property>
  <property fmtid="{D5CDD505-2E9C-101B-9397-08002B2CF9AE}" pid="44" name="x1ye=47">
    <vt:lpwstr>UcYOU7VH78smLT7mt/MpnFxCorEik/0mJAJ2XBhEKHDG9hpeew8Mz+N1YCd8PgGTflyZJi3SSdZf6v2NcToO0rQ7zo2uIC4yHpEcH/GZ5S41Bxlg+QR5d/7C2jJ0z7R20XqRFCpc4/B3wnqKZIn9bhMkDHWbIbpQG+/GWA9CSMFPpgdtXXNhasDaCH6t1Qb+3uHmIas0jCXsD0XSnt0ELioVvymTxQIzSUspmqTVPtit8Rk7nv12rqd+UkjI1u7</vt:lpwstr>
  </property>
  <property fmtid="{D5CDD505-2E9C-101B-9397-08002B2CF9AE}" pid="45" name="x1ye=48">
    <vt:lpwstr>TmxeEiw2n3JIUya9gf/+rGkiRsgQhzeiBkqdmQd05CEXUGapYjlflKU5+MUvsr8FGYxZwUP/D54JfTCl/Kg5rAhd0yW8d3ZdFCCJo+XPwdDYiecQFMr/jBviqVFufP/Tia/A5hVBSRt7v88DYYkuoOpyNv564MJvTKSxBQlyNwf0JcclA2bZOV4qZS1/KZj2iCAF7L9OIB6LQlHy8UIQkVOUkJ6nBd6vkdi/cX3L5tYImxTVhT/tgFeVdOu3Hcl</vt:lpwstr>
  </property>
  <property fmtid="{D5CDD505-2E9C-101B-9397-08002B2CF9AE}" pid="46" name="x1ye=49">
    <vt:lpwstr>yFwstQqP+VPcaRyJ/hlJh0jcR0aq5aufNgQw4iwfkJIOHcLAHOkfg8CvrJrlccRiz4PlqLr/TK0H/5LyXPzph6IU566uaGy25tXLALTJXPnhPsN4Q+3S16s5KAk4G0WNH4VT6K2mZkwZdPk/fLEPHA9zXhJmBztOZCitFb4HtMaYrKnCTHxMSuXD779K9gcEBwQP/8ke3+3GSF3LCa4vd0iOkTnj0SwyRLzCjQU6lVd5slfxHQw3c9b79ummD1F</vt:lpwstr>
  </property>
  <property fmtid="{D5CDD505-2E9C-101B-9397-08002B2CF9AE}" pid="47" name="x1ye=5">
    <vt:lpwstr>3ZKyZGIyWqYxg6QICP9D6sEd1xvkqC1pjvuHFi+zX32jglURsOE5Zfa90OE8Zi8VUPGyb/Kx65el7QLQkz0bxCDWbkKNT4Pff37xQg+axunzGjmcLDgGhREIwRcAFzuzg2yKQIcGhMCqjYEHN+U+usht6oUgeWxh2vwPUWd4966qX7lwd6Jpxv3SH9qlazK7kB4OiXKEgRUWpl0vzFNPH7AwQuYlgfrA/ex8pCu28F0K2edZUhenoCC6PZO77MU</vt:lpwstr>
  </property>
  <property fmtid="{D5CDD505-2E9C-101B-9397-08002B2CF9AE}" pid="48" name="x1ye=50">
    <vt:lpwstr>DnSu2kFB1Q0chQJGQh86nvR02r+oytcxR25NQvxIc3mBAqg18N5vho35O+TqV+clwedk1VGfsp2rEIYtGXwPL4s8t4pLQj9kPgz5+BouZIdGfgSI4jkXXjVxszH9OZoQFS7Iwg6PYKT+AP170rvrdEDAJ+IqLCPX7AnUerf/INvlIrRMenLZsoYMawABbbp5i3w+xLfiFrfSw1mD+nAbGpitDxpLnyAMF4uX7vK/ztgr/wPI2L2l/F4T58WH8CY</vt:lpwstr>
  </property>
  <property fmtid="{D5CDD505-2E9C-101B-9397-08002B2CF9AE}" pid="49" name="x1ye=51">
    <vt:lpwstr>joh2gbAEjdaLpx2c/R+iqNcfINrLRyS7GZ3FMpzkgk/c94sYFZxD9w79HKsJvIGXHE5APCNKpc/awNfG7fp2oY5Gx3i6Bb7cE6RzU0gKIFqCh0E4QdsbRYXvyX/cx2EnkyVXMW6LXM87CTZBqGUDIe9i7lmvWCpa5MjAZlf/Ma7sbmZqIx7wszWno6F7PQxF8eYnu4U284W/F0YeKUQwWtevcHWeW6/lzsJnv40zvnZRwEmPWIcLH3uPHkiFb/h</vt:lpwstr>
  </property>
  <property fmtid="{D5CDD505-2E9C-101B-9397-08002B2CF9AE}" pid="50" name="x1ye=52">
    <vt:lpwstr>YbZlALt3aWdM/V+Bmj2o/q1n0WJPQSAiTr6L/G42IAW4sz/LW7PwDtIc2+qijdbhJNdipXafIvQtHtPbcRWit+z1gGUwVzgKqEYmlAOuwnWTn3FRld6tvLYhxGEKmc3zrGOKjs2BVGEmrETyY24bIAh67rDbMp9ZxjIV+aIlFuDBYESuxydpAkKy6GU44nRPrwwy1oJJhu7/pRmFhVepGrUdf4u4AUzQaMrFwCnpZ7WH6cp8IWXcGEz57oKxQ84</vt:lpwstr>
  </property>
  <property fmtid="{D5CDD505-2E9C-101B-9397-08002B2CF9AE}" pid="51" name="x1ye=53">
    <vt:lpwstr>yKE2MwbWMgbHzZaP4iL7lvD09pl0QMSCLh1Ex3aYZwQXLFipMtnB6iw1ODdrf/LLwsBe1NOYkGud6Ceuf5EEe1F/WAPVSI19XdpYh3pKCMs5/6Hmj7aEfRpO+r+Teimo6n693O/Q7mTCA3F5rGGn649nFhPR1/pOVa85E/E+oQ6z+yemV0GpjVOQ0T2yg3ckmPC14hxZaTCb2h6v8H3o4LorZ1SaK4p7RkctiB13W3XLEBM1cWZuLov9LWHn7w8</vt:lpwstr>
  </property>
  <property fmtid="{D5CDD505-2E9C-101B-9397-08002B2CF9AE}" pid="52" name="x1ye=54">
    <vt:lpwstr>0zRziGxIwYURFir5memFApehS11t4/ycj/ZqFryDkBWe2VAkktsXG89oq7VV9Akgx2NL0SbX/1M5LII/Fvht+xQMlpv2Z9g4h6Km22nKbanYfj08E48Qmp6Lq8FplncNGJXAyeUycd/Pp9sQl4PqzqRx9UWXn3H2oCpbfwf/Rgdh2CSXllsJE05+6x3t20UlbUylu/nn85WmLTOnwNIkRWmrOM+8f53N+mdJU4r8biSZzxF7hr2fp9NTr8/cIlv</vt:lpwstr>
  </property>
  <property fmtid="{D5CDD505-2E9C-101B-9397-08002B2CF9AE}" pid="53" name="x1ye=55">
    <vt:lpwstr>1KpyRxclZdfar33xlI8MBhQDHMA1xCohtZLWlihk5AOmKt4qoFYqb/0ErunvqdzctXPHMJRsNUScHrQ9LevJKH8mXAySH/aHoShh4/IenQ6HuHDGRk7TTl14IDojMbHaokccF3IbAJtoEATtr0LUZau/qsepEa1eQhE+08Ppj9FP+AiqbJlA2B062KAJfyvhi1QSAQOKZzBk98miYoXkvhq6Ohx4xuYo50VTNHsho4zyau7cQht399XOcNfSLoQ</vt:lpwstr>
  </property>
  <property fmtid="{D5CDD505-2E9C-101B-9397-08002B2CF9AE}" pid="54" name="x1ye=56">
    <vt:lpwstr>eel66Y0xPczPyACE9sQkEQJw6xCvajV3tPkEEtlBHlNrKHQhn6z4wO3B31c15GfX5pOdsp869UH5hwPw33lIsBfwvbVXOz6BjUS54drtn3zjAbqtFKGoQe3rVd6fzE20ciOwo4r5T0dJvNRNLsT5qfXJV9AKJQ2d9D375EHnEy40s4H/2AsBENRMNLjkEEEyp6cOHvgibaskxTpeKVsaJgAT7PcnLjKx0phwgBpSjEplwl9a4Fen0dbDCrC3TSn</vt:lpwstr>
  </property>
  <property fmtid="{D5CDD505-2E9C-101B-9397-08002B2CF9AE}" pid="55" name="x1ye=57">
    <vt:lpwstr>amYHiewsVNvUOQWwQYctzlXApAGKDmVq7g14uxgrJtbgEJXKMt+lCVNXy/SHTM9H17Ve1gOkEo2psdVvUXHDq29Wyq924aowAfIMI2ApLopYekMQXZwV8zQVt7angAfJF91eZnFxDzPpFha1YcM7ChNYChYZZx7LAGc4MfblhoLrfwh2R6ZHqBCI30njEf4cqJHCyFWpfPPVX7UrmQCzgEZpRSp0V9RwU41AkaNkDBoTF3oNgjcRAKIXeovJU5u</vt:lpwstr>
  </property>
  <property fmtid="{D5CDD505-2E9C-101B-9397-08002B2CF9AE}" pid="56" name="x1ye=58">
    <vt:lpwstr>vz9VQJX2VVwDwKwwOG2ZcUAnFFhcXhSr0uwynLTL5djxBp3ciPMlA88kVo4GNbmGhEJN/AGsWE0YXkQoR1SwaymQhguczmCgHObN0UNbOtm63cf872C9+0TPUnxBjSCgOCHD/tDu2+Cb+2cNZSTBUIIGEt9NCztP0kqhLYNvFPDaHjla3nXG7tlUMvMkUIH1tcPJXLg1xkGvoP5uvEpRkAt2x0AmEhaW6QAv7eGfFbam8FJINWQWyVMkKYnhJsz</vt:lpwstr>
  </property>
  <property fmtid="{D5CDD505-2E9C-101B-9397-08002B2CF9AE}" pid="57" name="x1ye=59">
    <vt:lpwstr>G7q72PsIqpTzdyC2XNOOi6TXPkdo2FSBFSCNX5K1R8+jw/TMDgx3DNBTmeRidX4csraIufKpOSI5xkqyb7M6odr2Nrb5U/XwqOljGBN9bK6kRqCc4pL2vzCuucUUeVI3u9PPTm65T7Sd4d1/95f5JX+PI5+BXOIPPXN313BRahKadezTm3B/ruzBtqodCNn4mGYjy//DIR8tfyTEg/ZpFyuKy2h8SOJlt9WprFGwIsC/nrwQO5zXOH1yr4hOtiP</vt:lpwstr>
  </property>
  <property fmtid="{D5CDD505-2E9C-101B-9397-08002B2CF9AE}" pid="58" name="x1ye=6">
    <vt:lpwstr>o/VrGX89Xo02u6gQVKue/VvwN/A1V+yAw4ajeGOcO42uRbE9CXgxvPegzkPPSkWNgm0pI+jiZJIi0W2KhVAyHrqZ/PqQZd3CJjFpgyjhFHCegTxIBd48GXB8l88eriMIitk6Gy+kHerKYKVNRX3m58JMS33IV0F+hbN74meYlGIeTqcvwpiedgkNSdAwlF7fmuCbqK/MWAY7ySxhOHiKsuOrC6mAI/RYuZLmYFn67ZaAm7arIqaTc+RtADESpmR</vt:lpwstr>
  </property>
  <property fmtid="{D5CDD505-2E9C-101B-9397-08002B2CF9AE}" pid="59" name="x1ye=60">
    <vt:lpwstr>dM6J3AFwZ8r+yLgZDNWMAUQeThpyUakx3Qt+/Budtoe2ozultOzyZMOWiI5+wlkzk463emqInz2CnHDqltkevtYtjTE8FGkGf6rm7jwL/0b93KEsxBtPW6u0soaYR1yztq7oWOXeVOjFejHPF9vuOWO7Sr8noaNvKvCo7CB8me+n+OKjfQX8MPDArY+RB5JB+xT9QVwLcxXGlQXCZIm2nYe6N/4ec5lpI9TenHCnxxKuSoSug60Y6E4AM5DAEKm</vt:lpwstr>
  </property>
  <property fmtid="{D5CDD505-2E9C-101B-9397-08002B2CF9AE}" pid="60" name="x1ye=61">
    <vt:lpwstr>0kVCsEkJQS+WPZaxVNyq57dY513rT5MMZT+RGiveZT0ZNI1xbe5OIBu4RoR7n6vvelOcnB1sJPtKQUZ2kACezUpDswft/XVJGZDP63R0fiI+tW3jSDkRHsZJOh3kgljbzkMD13jJ0XyYAXw1Kbzr8kvfPPlmlS9IxEXAbWZ1633iE5saHLyxFZvhnzW9jZECSR2UwxWK4xfLEOe/eW2H8F7oy+9ctf0uSNlnzR/ilFhCbZ1Zu797r6Ka0mYeNoQ</vt:lpwstr>
  </property>
  <property fmtid="{D5CDD505-2E9C-101B-9397-08002B2CF9AE}" pid="61" name="x1ye=62">
    <vt:lpwstr>vcV0kiCtoU7Wq+EEY5026SiL3+jcNUBmTBcAIaM0Xzx8yn+m0fyez9mwT5UX3yqvktOJBQS0PVSxnCdDLKHwlowYRenb90YBWprFtJsphzr3Q+ZYldt2HWkxxgXP14Mx+Nf0NBaPAIWPv1ezyu4vQDtUhbSieS7pZxdpOOvH6RhbetF/2dLRoVVtiqZo471Rggi6P1Oqmhp2NyI7ES3mGEoLs3P1A9TPixKgXpVXDFgRIM8cCy7DnkBMpmy+BJC</vt:lpwstr>
  </property>
  <property fmtid="{D5CDD505-2E9C-101B-9397-08002B2CF9AE}" pid="62" name="x1ye=63">
    <vt:lpwstr>3ALoaX+UdgLELKtYg6pxIKA3b6EVGHfOAkje461xyo0jdHM1PDJ/2pZMCLA0Mlhtk5bTn9ePr8Xv2E7t4kOvMwJSec1ocsShCSwguEt8sB11OS4DBElLOEXYSl9xiS0B/20PMqcCKCQ+ZHEpQX7XMNg/XWFFDTyc5HerIA12BtXk/+9kt2TG5pNmKVIA8BugQAQD/vnFge3oGyNm47XcBqJeLhztxHyHUWXdDATQ2wOe5EMIpt9OB3ItqijE9aM</vt:lpwstr>
  </property>
  <property fmtid="{D5CDD505-2E9C-101B-9397-08002B2CF9AE}" pid="63" name="x1ye=64">
    <vt:lpwstr>EwWZ/yoIV7+B/JHW1qqS3PlIgY/HiaU8qejravSr0l4hGSjtyS2aUe20mgkSMbGlt8orBayilbM3FXx32ZTMqT81jJppdOLr4SGAJMlemGy7RkwjPmHGL572A3n3UvY22w2faE2uAjMzlTiNgVoSkd8hPlFG5JYwgN5m3leizTupVPh10oyf4Xcs+44Mh4XdVNlcM/2Bmmd8BbCnA1FAf0DIlq2UC3PzKRbmc/1IYVXDKZ5Js70NMvBC5bR0bMq</vt:lpwstr>
  </property>
  <property fmtid="{D5CDD505-2E9C-101B-9397-08002B2CF9AE}" pid="64" name="x1ye=65">
    <vt:lpwstr>fPsT+X95lEC92nKlVD4bhD3KKBpjh0jaK8FRVNsYmY/kpvvkNkC8TxlZy4G/55a1pVOL4/PYNzA5K4BbikiB1SQWhdJEm6aB191zKVE75LsEx4+W0aaLa3FaU0A4JDq+kv4vFBhfVPSuVxVLdrk9vimQsMn0C+slKvTHM+DKIjslcwrlNkMVEwM5hFP1u3x/VflsRcyRuzaInMcaEbSYCpDEVAdsnfuXi7ZPnFsN98K+bewNQF8A8vTkkcIAw6M</vt:lpwstr>
  </property>
  <property fmtid="{D5CDD505-2E9C-101B-9397-08002B2CF9AE}" pid="65" name="x1ye=66">
    <vt:lpwstr>0Xo0sTFpO7PvbihvKIyiU6UvARklVuLSqdalOnoFG0JERoNMmEvNeuuUr2E6OkAwv2CMPzgF79B9XHJJRgQQAA</vt:lpwstr>
  </property>
  <property fmtid="{D5CDD505-2E9C-101B-9397-08002B2CF9AE}" pid="66" name="x1ye=7">
    <vt:lpwstr>j7yVSKZln+UJ/2Kqjoh7hi2QaEZlu57pGK0XnhP0hZs6Rv64NzOAbMD11HZsK0aftY/UIthXkZ2USHkfFrtZTTBWCbqJCC/IyTaqb/Doeg1Zatb1bjvgtmNbOsd/a7y4NW8tMiKGNNWO/jFb9a2mtULZ9cPj4ZmXvJhNY3rGP086psHFVDbySKlySWSeEyeLb7W6Ryvexz6cwOWnD5YUUUxxVw9SQ5gRQywHPrynz14qqWFeetGSCEdH2lo8e3y</vt:lpwstr>
  </property>
  <property fmtid="{D5CDD505-2E9C-101B-9397-08002B2CF9AE}" pid="67" name="x1ye=8">
    <vt:lpwstr>vGgZvyomwy90/PGu7+SaKseDsJqj2nN/76lhmBTxKcpj3sOSOa1ld2RB3wZ5IQFIUJilf5jgTHyvpJ6APTOXrbl0byXyYCspc2gZqhEiOKSC7ktCa5PsOi9GHH9BuhJl0F9wXLrckVcWsv3lMxjw+Z4wrh5ry4xNGXf0cwsb/K8N6kNWOnKJ7IUGE+cy/iLK7AcZlJntQ/iGI7zzc46rt+whT+JvOw04xhcO42DyS0xq9sfYVEC1zIhBTZ8kvpi</vt:lpwstr>
  </property>
  <property fmtid="{D5CDD505-2E9C-101B-9397-08002B2CF9AE}" pid="68" name="x1ye=9">
    <vt:lpwstr>eK6tnH7+sz2RzZhxYNiZdGmKEHriHqMRXOG2bvyqGlFc3Ph+tHqSZCX/CovEJDGrAHey9oZwHdIY8aXsbk2UNPv62YAcdsVERqpv3mpiolI2EFQHCvvQ7qFdyL2utafe2RGbZ8I7eGoAOtiTj5+iRHWkf+NTrUtkavYXZs4wp6HkSTFGsrEqzgDxixbkFcLt41r8ghMnTctn6DOWOLyhvYDj8DJv2p7DyfOiAexdLHNx0YBlOVPbCE4H/96vgol</vt:lpwstr>
  </property>
</Properties>
</file>